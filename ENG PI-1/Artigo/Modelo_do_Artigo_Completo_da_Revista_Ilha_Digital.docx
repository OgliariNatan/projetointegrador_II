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2" w:type="dxa"/>
        <w:jc w:val="center"/>
        <w:tblLook w:val="01E0" w:firstRow="1" w:lastRow="1" w:firstColumn="1" w:lastColumn="1" w:noHBand="0" w:noVBand="0"/>
      </w:tblPr>
      <w:tblGrid>
        <w:gridCol w:w="1978"/>
        <w:gridCol w:w="4718"/>
        <w:gridCol w:w="2376"/>
      </w:tblGrid>
      <w:tr w:rsidR="00772553">
        <w:trPr>
          <w:jc w:val="center"/>
        </w:trPr>
        <w:tc>
          <w:tcPr>
            <w:tcW w:w="1985" w:type="dxa"/>
            <w:vAlign w:val="center"/>
          </w:tcPr>
          <w:p w:rsidR="00AC0575" w:rsidRDefault="004E720E" w:rsidP="007B4D49">
            <w:pPr>
              <w:pStyle w:val="Logomarca"/>
            </w:pPr>
            <w:bookmarkStart w:id="0" w:name="_GoBack"/>
            <w:bookmarkEnd w:id="0"/>
            <w:r>
              <w:rPr>
                <w:noProof/>
                <w:lang w:eastAsia="pt-BR"/>
              </w:rPr>
              <w:drawing>
                <wp:inline distT="0" distB="0" distL="0" distR="0">
                  <wp:extent cx="1080770" cy="967740"/>
                  <wp:effectExtent l="19050" t="0" r="5080" b="0"/>
                  <wp:docPr id="1" name="Imagem 1" descr="Ilha Digi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lha Digi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967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:rsidR="003332C5" w:rsidRPr="003332C5" w:rsidRDefault="003332C5" w:rsidP="008C1D53">
            <w:pPr>
              <w:pStyle w:val="LogomarcaMensagem"/>
            </w:pPr>
            <w:r w:rsidRPr="003332C5">
              <w:t xml:space="preserve">Artigo disponibilizado </w:t>
            </w:r>
            <w:r w:rsidRPr="008C1D53">
              <w:rPr>
                <w:rStyle w:val="LogomarcaMensagemItaChar"/>
              </w:rPr>
              <w:t>on-line</w:t>
            </w:r>
          </w:p>
          <w:p w:rsidR="003332C5" w:rsidRPr="003332C5" w:rsidRDefault="003332C5" w:rsidP="008C1D53">
            <w:pPr>
              <w:pStyle w:val="LogomarcaEspaco"/>
            </w:pPr>
          </w:p>
          <w:p w:rsidR="003332C5" w:rsidRPr="003332C5" w:rsidRDefault="003332C5" w:rsidP="003332C5">
            <w:pPr>
              <w:pStyle w:val="Logomarca"/>
              <w:rPr>
                <w:sz w:val="56"/>
              </w:rPr>
            </w:pPr>
            <w:r w:rsidRPr="003332C5">
              <w:rPr>
                <w:sz w:val="56"/>
              </w:rPr>
              <w:t>Revista Ilha Digital</w:t>
            </w:r>
          </w:p>
          <w:p w:rsidR="003332C5" w:rsidRPr="003332C5" w:rsidRDefault="003332C5" w:rsidP="008C1D53">
            <w:pPr>
              <w:pStyle w:val="LogomarcaEspaco"/>
            </w:pPr>
          </w:p>
          <w:p w:rsidR="003332C5" w:rsidRDefault="003332C5" w:rsidP="007B4D49">
            <w:pPr>
              <w:pStyle w:val="Logomarca"/>
            </w:pPr>
            <w:r w:rsidRPr="008C1D53">
              <w:rPr>
                <w:rStyle w:val="LogomarcaMensagemChar"/>
              </w:rPr>
              <w:t>Endereço eletrônico:</w:t>
            </w:r>
            <w:r w:rsidR="00570866">
              <w:rPr>
                <w:rStyle w:val="LogomarcaMensagemChar"/>
              </w:rPr>
              <w:br/>
            </w:r>
            <w:r w:rsidRPr="008C1D53">
              <w:rPr>
                <w:rStyle w:val="LogomarcaMensagemNegChar"/>
              </w:rPr>
              <w:t>http://</w:t>
            </w:r>
            <w:r w:rsidR="00570866">
              <w:rPr>
                <w:rStyle w:val="LogomarcaMensagemNegChar"/>
              </w:rPr>
              <w:t>ilhadigital.florianopolis.ifsc.edu.br/</w:t>
            </w:r>
          </w:p>
        </w:tc>
        <w:tc>
          <w:tcPr>
            <w:tcW w:w="1985" w:type="dxa"/>
            <w:vAlign w:val="center"/>
          </w:tcPr>
          <w:p w:rsidR="00772553" w:rsidRDefault="004E720E" w:rsidP="007B4D49">
            <w:pPr>
              <w:pStyle w:val="Logomarca"/>
            </w:pPr>
            <w:r>
              <w:rPr>
                <w:rFonts w:ascii="Arial" w:hAnsi="Arial" w:cs="Arial"/>
                <w:noProof/>
                <w:szCs w:val="22"/>
                <w:lang w:eastAsia="pt-BR"/>
              </w:rPr>
              <w:drawing>
                <wp:inline distT="0" distB="0" distL="0" distR="0">
                  <wp:extent cx="1348105" cy="754380"/>
                  <wp:effectExtent l="19050" t="0" r="4445" b="0"/>
                  <wp:docPr id="2" name="Imagem 2" descr="Marca IFSC com tex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Marca IFSC com tex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105" cy="754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6D6" w:rsidRDefault="005E36D6" w:rsidP="00C60118">
      <w:pPr>
        <w:pStyle w:val="TituloArtigo"/>
      </w:pPr>
      <w:r>
        <w:t>INSTRUÇÕES PARA A PREPARAÇÃO E SUBMISSÃO DE TRABALHOS PARA A REVISTA ILHA DIGITAL</w:t>
      </w:r>
    </w:p>
    <w:p w:rsidR="00483E38" w:rsidRPr="00514A37" w:rsidRDefault="005E36D6" w:rsidP="004A4FB0">
      <w:pPr>
        <w:pStyle w:val="Autoria"/>
      </w:pPr>
      <w:r w:rsidRPr="00483E38">
        <w:t>Leandro Schwarz</w:t>
      </w:r>
      <w:r w:rsidR="00483E38">
        <w:rPr>
          <w:rStyle w:val="Refdenotadefim"/>
        </w:rPr>
        <w:endnoteReference w:id="1"/>
      </w:r>
      <w:r w:rsidR="00483E38" w:rsidRPr="00483E38">
        <w:t>, Wilson Berckembrock Zapelini</w:t>
      </w:r>
      <w:r w:rsidR="00483E38">
        <w:rPr>
          <w:rStyle w:val="Refdenotadefim"/>
        </w:rPr>
        <w:endnoteReference w:id="2"/>
      </w:r>
      <w:r w:rsidR="00483E38" w:rsidRPr="00483E38">
        <w:t xml:space="preserve">, </w:t>
      </w:r>
      <w:r w:rsidR="00CA3471">
        <w:t>Cláudia</w:t>
      </w:r>
      <w:r w:rsidR="00483E38">
        <w:t xml:space="preserve"> </w:t>
      </w:r>
      <w:r w:rsidR="00CA3471">
        <w:t>Regina Silveira</w:t>
      </w:r>
      <w:r w:rsidR="00483E38">
        <w:rPr>
          <w:rStyle w:val="Refdenotadefim"/>
        </w:rPr>
        <w:endnoteReference w:id="3"/>
      </w:r>
    </w:p>
    <w:p w:rsidR="005E36D6" w:rsidRPr="00483E38" w:rsidRDefault="005E36D6" w:rsidP="00C8116C">
      <w:pPr>
        <w:pStyle w:val="Resumo"/>
      </w:pPr>
      <w:r w:rsidRPr="00890705">
        <w:rPr>
          <w:rStyle w:val="ResumoNegChar"/>
        </w:rPr>
        <w:t>Resumo</w:t>
      </w:r>
      <w:r w:rsidRPr="00483E38">
        <w:t>: Este documento apresenta o modelo detalhado para a apresentação e submissão de trabalhos para a revista eletrônica Ilha Digital. O modelo proposto é uma modificação do modelo d</w:t>
      </w:r>
      <w:r w:rsidR="00936D69">
        <w:t xml:space="preserve">a ABNT </w:t>
      </w:r>
      <w:r w:rsidRPr="00483E38">
        <w:t>(</w:t>
      </w:r>
      <w:r w:rsidR="00936D69">
        <w:t>Associação Brasileira de Normas Técnicas</w:t>
      </w:r>
      <w:r w:rsidRPr="00483E38">
        <w:t xml:space="preserve">). O uso do </w:t>
      </w:r>
      <w:r w:rsidRPr="00936D69">
        <w:rPr>
          <w:rStyle w:val="ResumoItaChar"/>
        </w:rPr>
        <w:t>template</w:t>
      </w:r>
      <w:r w:rsidRPr="00483E38">
        <w:t xml:space="preserve"> </w:t>
      </w:r>
      <w:r w:rsidR="00936D69">
        <w:t>atualizado</w:t>
      </w:r>
      <w:r w:rsidRPr="00483E38">
        <w:t xml:space="preserve">, disponível no sítio </w:t>
      </w:r>
      <w:r w:rsidR="002F2326" w:rsidRPr="00FD018F">
        <w:rPr>
          <w:rStyle w:val="ResumoItaChar"/>
        </w:rPr>
        <w:t>w</w:t>
      </w:r>
      <w:r w:rsidR="00936D69" w:rsidRPr="00FD018F">
        <w:rPr>
          <w:rStyle w:val="ResumoItaChar"/>
        </w:rPr>
        <w:t>eb</w:t>
      </w:r>
      <w:r w:rsidRPr="00483E38">
        <w:t xml:space="preserve"> da revista</w:t>
      </w:r>
      <w:r w:rsidR="00936D69">
        <w:t xml:space="preserve"> Ilha Digital</w:t>
      </w:r>
      <w:r w:rsidRPr="00483E38">
        <w:t>, é altamente recomendado. A formatação do artigo deve seguir o modelo proposto neste documento. Os artigos que não se enquadrarem no formato especificado serão rejeitados.</w:t>
      </w:r>
    </w:p>
    <w:p w:rsidR="005E36D6" w:rsidRPr="00483E38" w:rsidRDefault="005E36D6" w:rsidP="007B448A">
      <w:pPr>
        <w:pStyle w:val="Resumo"/>
        <w:tabs>
          <w:tab w:val="left" w:pos="1467"/>
        </w:tabs>
      </w:pPr>
    </w:p>
    <w:p w:rsidR="005E36D6" w:rsidRPr="00483E38" w:rsidRDefault="005E36D6" w:rsidP="00C8116C">
      <w:pPr>
        <w:pStyle w:val="Resumo"/>
      </w:pPr>
      <w:r w:rsidRPr="00890705">
        <w:rPr>
          <w:rStyle w:val="ResumoNegChar"/>
        </w:rPr>
        <w:t>Palavras-chave</w:t>
      </w:r>
      <w:r w:rsidRPr="00483E38">
        <w:t>: Primeira palavra</w:t>
      </w:r>
      <w:r w:rsidR="0099680F">
        <w:t>.</w:t>
      </w:r>
      <w:r w:rsidRPr="00483E38">
        <w:t xml:space="preserve"> </w:t>
      </w:r>
      <w:r w:rsidR="0099680F">
        <w:t>S</w:t>
      </w:r>
      <w:r w:rsidRPr="00483E38">
        <w:t>egunda palavra</w:t>
      </w:r>
      <w:r w:rsidR="0099680F">
        <w:t>.</w:t>
      </w:r>
      <w:r w:rsidRPr="00483E38">
        <w:t xml:space="preserve"> </w:t>
      </w:r>
      <w:r w:rsidR="0099680F">
        <w:t>T</w:t>
      </w:r>
      <w:r w:rsidRPr="00483E38">
        <w:t>erceira palavra</w:t>
      </w:r>
      <w:r w:rsidR="0099680F">
        <w:t>.</w:t>
      </w:r>
      <w:r w:rsidRPr="00483E38">
        <w:t xml:space="preserve"> (três</w:t>
      </w:r>
      <w:r w:rsidR="00936D69">
        <w:t xml:space="preserve"> a </w:t>
      </w:r>
      <w:r w:rsidRPr="00483E38">
        <w:t>cinco</w:t>
      </w:r>
      <w:r w:rsidR="00936D69">
        <w:t xml:space="preserve"> palavras</w:t>
      </w:r>
      <w:r w:rsidRPr="00483E38">
        <w:t>).</w:t>
      </w:r>
    </w:p>
    <w:p w:rsidR="005E36D6" w:rsidRPr="00483E38" w:rsidRDefault="005E36D6" w:rsidP="00C8116C">
      <w:pPr>
        <w:pStyle w:val="Resumo"/>
      </w:pPr>
    </w:p>
    <w:p w:rsidR="005E36D6" w:rsidRPr="00890705" w:rsidRDefault="005E36D6" w:rsidP="00890705">
      <w:pPr>
        <w:pStyle w:val="ResumoIta"/>
        <w:rPr>
          <w:lang w:val="en-US"/>
        </w:rPr>
      </w:pPr>
      <w:r w:rsidRPr="00890705">
        <w:rPr>
          <w:rStyle w:val="ResumoItaNegChar"/>
          <w:lang w:val="en-US"/>
        </w:rPr>
        <w:t>Abstract</w:t>
      </w:r>
      <w:r w:rsidRPr="00890705">
        <w:rPr>
          <w:lang w:val="en-US"/>
        </w:rPr>
        <w:t xml:space="preserve">: This document presents </w:t>
      </w:r>
      <w:r w:rsidR="00936D69">
        <w:rPr>
          <w:lang w:val="en-US"/>
        </w:rPr>
        <w:t>the</w:t>
      </w:r>
      <w:r w:rsidRPr="00890705">
        <w:rPr>
          <w:lang w:val="en-US"/>
        </w:rPr>
        <w:t xml:space="preserve"> detailed model for preparation and submission of </w:t>
      </w:r>
      <w:r w:rsidR="002F2326">
        <w:rPr>
          <w:lang w:val="en-US"/>
        </w:rPr>
        <w:t>articles</w:t>
      </w:r>
      <w:r w:rsidRPr="00890705">
        <w:rPr>
          <w:lang w:val="en-US"/>
        </w:rPr>
        <w:t xml:space="preserve"> to Ilha Digital electronic journal. The proposed model is a modification of the model adopted by </w:t>
      </w:r>
      <w:r w:rsidR="00936D69">
        <w:rPr>
          <w:lang w:val="en-US"/>
        </w:rPr>
        <w:t xml:space="preserve">ABNT </w:t>
      </w:r>
      <w:r w:rsidRPr="00890705">
        <w:rPr>
          <w:lang w:val="en-US"/>
        </w:rPr>
        <w:t xml:space="preserve">(Brazilian </w:t>
      </w:r>
      <w:r w:rsidR="00936D69">
        <w:rPr>
          <w:lang w:val="en-US"/>
        </w:rPr>
        <w:t xml:space="preserve">Association </w:t>
      </w:r>
      <w:r w:rsidRPr="00890705">
        <w:rPr>
          <w:lang w:val="en-US"/>
        </w:rPr>
        <w:t xml:space="preserve">of </w:t>
      </w:r>
      <w:r w:rsidR="00936D69">
        <w:rPr>
          <w:lang w:val="en-US"/>
        </w:rPr>
        <w:t>Technical Guidelines</w:t>
      </w:r>
      <w:r w:rsidRPr="00890705">
        <w:rPr>
          <w:lang w:val="en-US"/>
        </w:rPr>
        <w:t xml:space="preserve">). </w:t>
      </w:r>
      <w:r w:rsidR="00936D69">
        <w:rPr>
          <w:lang w:val="en-US"/>
        </w:rPr>
        <w:t xml:space="preserve">The use of the updated template, available in the Ilha Digital journal website, </w:t>
      </w:r>
      <w:r w:rsidRPr="00890705">
        <w:rPr>
          <w:lang w:val="en-US"/>
        </w:rPr>
        <w:t>is highly recommended. The paper typesetting must be the same prop</w:t>
      </w:r>
      <w:r w:rsidR="00890705">
        <w:rPr>
          <w:lang w:val="en-US"/>
        </w:rPr>
        <w:t>o</w:t>
      </w:r>
      <w:r w:rsidRPr="00890705">
        <w:rPr>
          <w:lang w:val="en-US"/>
        </w:rPr>
        <w:t xml:space="preserve">sed in this document. The </w:t>
      </w:r>
      <w:r w:rsidR="00890705" w:rsidRPr="00890705">
        <w:rPr>
          <w:lang w:val="en-US"/>
        </w:rPr>
        <w:t>articles that do</w:t>
      </w:r>
      <w:r w:rsidRPr="00890705">
        <w:rPr>
          <w:lang w:val="en-US"/>
        </w:rPr>
        <w:t xml:space="preserve"> not fit in the proposed format will be rejected.</w:t>
      </w:r>
    </w:p>
    <w:p w:rsidR="00772553" w:rsidRPr="00890705" w:rsidRDefault="00772553" w:rsidP="00890705">
      <w:pPr>
        <w:pStyle w:val="ResumoIta"/>
        <w:rPr>
          <w:lang w:val="en-US"/>
        </w:rPr>
      </w:pPr>
    </w:p>
    <w:p w:rsidR="00483E38" w:rsidRDefault="005E36D6" w:rsidP="00772553">
      <w:pPr>
        <w:pStyle w:val="ResumoIta"/>
        <w:rPr>
          <w:lang w:val="en-US"/>
        </w:rPr>
        <w:sectPr w:rsidR="00483E38" w:rsidSect="004655AB">
          <w:headerReference w:type="default" r:id="rId10"/>
          <w:footerReference w:type="default" r:id="rId11"/>
          <w:footnotePr>
            <w:pos w:val="beneathText"/>
          </w:footnotePr>
          <w:endnotePr>
            <w:numFmt w:val="decimal"/>
          </w:endnotePr>
          <w:pgSz w:w="11905" w:h="16837" w:code="9"/>
          <w:pgMar w:top="1134" w:right="1134" w:bottom="1134" w:left="1134" w:header="720" w:footer="720" w:gutter="0"/>
          <w:cols w:space="720"/>
          <w:docGrid w:linePitch="360"/>
        </w:sectPr>
      </w:pPr>
      <w:r w:rsidRPr="00890705">
        <w:rPr>
          <w:rStyle w:val="ResumoItaNegChar"/>
          <w:lang w:val="en-US"/>
        </w:rPr>
        <w:t>Keywords</w:t>
      </w:r>
      <w:r w:rsidRPr="00890705">
        <w:rPr>
          <w:lang w:val="en-US"/>
        </w:rPr>
        <w:t>: First word</w:t>
      </w:r>
      <w:r w:rsidR="001415CA">
        <w:rPr>
          <w:lang w:val="en-US"/>
        </w:rPr>
        <w:t>. S</w:t>
      </w:r>
      <w:r w:rsidRPr="00890705">
        <w:rPr>
          <w:lang w:val="en-US"/>
        </w:rPr>
        <w:t>econd word</w:t>
      </w:r>
      <w:r w:rsidR="001415CA">
        <w:rPr>
          <w:lang w:val="en-US"/>
        </w:rPr>
        <w:t>. T</w:t>
      </w:r>
      <w:r w:rsidRPr="00890705">
        <w:rPr>
          <w:lang w:val="en-US"/>
        </w:rPr>
        <w:t>hird word</w:t>
      </w:r>
      <w:r w:rsidR="001415CA">
        <w:rPr>
          <w:lang w:val="en-US"/>
        </w:rPr>
        <w:t>.</w:t>
      </w:r>
      <w:r w:rsidRPr="00890705">
        <w:rPr>
          <w:lang w:val="en-US"/>
        </w:rPr>
        <w:t xml:space="preserve"> (</w:t>
      </w:r>
      <w:r w:rsidR="00890705" w:rsidRPr="00890705">
        <w:rPr>
          <w:lang w:val="en-US"/>
        </w:rPr>
        <w:t xml:space="preserve">three to </w:t>
      </w:r>
      <w:r w:rsidRPr="00890705">
        <w:rPr>
          <w:lang w:val="en-US"/>
        </w:rPr>
        <w:t>five words).</w:t>
      </w:r>
    </w:p>
    <w:p w:rsidR="00772553" w:rsidRDefault="00772553" w:rsidP="007B4D49">
      <w:pPr>
        <w:rPr>
          <w:lang w:val="en-US"/>
        </w:rPr>
      </w:pPr>
    </w:p>
    <w:p w:rsidR="00772553" w:rsidRDefault="00772553" w:rsidP="007B4D49">
      <w:pPr>
        <w:rPr>
          <w:lang w:val="en-US"/>
        </w:rPr>
        <w:sectPr w:rsidR="00772553" w:rsidSect="00483E38">
          <w:footnotePr>
            <w:pos w:val="beneathText"/>
          </w:footnotePr>
          <w:type w:val="continuous"/>
          <w:pgSz w:w="11905" w:h="16837" w:code="9"/>
          <w:pgMar w:top="1134" w:right="1134" w:bottom="1134" w:left="1134" w:header="720" w:footer="720" w:gutter="0"/>
          <w:pgNumType w:start="1"/>
          <w:cols w:space="720"/>
          <w:docGrid w:linePitch="360"/>
        </w:sectPr>
      </w:pPr>
    </w:p>
    <w:p w:rsidR="005E36D6" w:rsidRDefault="005E36D6" w:rsidP="00514A37">
      <w:pPr>
        <w:pStyle w:val="Ttulo1"/>
      </w:pPr>
      <w:r>
        <w:lastRenderedPageBreak/>
        <w:t>INTRODUÇÃO</w:t>
      </w:r>
    </w:p>
    <w:p w:rsidR="0052112A" w:rsidRDefault="005E36D6" w:rsidP="00514A37">
      <w:r w:rsidRPr="00514A37">
        <w:t xml:space="preserve">A </w:t>
      </w:r>
      <w:r w:rsidR="001D2448">
        <w:t>r</w:t>
      </w:r>
      <w:r w:rsidRPr="00514A37">
        <w:t xml:space="preserve">evista </w:t>
      </w:r>
      <w:r w:rsidR="001D2448">
        <w:t>e</w:t>
      </w:r>
      <w:r w:rsidR="00B2025E">
        <w:t xml:space="preserve">letrônica </w:t>
      </w:r>
      <w:r w:rsidRPr="00514A37">
        <w:t xml:space="preserve">Ilha Digital </w:t>
      </w:r>
      <w:r w:rsidR="00F13438">
        <w:t xml:space="preserve">é </w:t>
      </w:r>
      <w:r w:rsidR="00B72889">
        <w:t xml:space="preserve">vinculada ao do </w:t>
      </w:r>
      <w:r w:rsidR="00B72889" w:rsidRPr="00514A37">
        <w:t xml:space="preserve">Departamento </w:t>
      </w:r>
      <w:r w:rsidR="00B72889">
        <w:t xml:space="preserve">Acadêmico </w:t>
      </w:r>
      <w:r w:rsidR="00B72889" w:rsidRPr="00514A37">
        <w:t xml:space="preserve">de Eletrônica (DAELN) </w:t>
      </w:r>
      <w:r w:rsidR="00B72889">
        <w:t xml:space="preserve">e está </w:t>
      </w:r>
      <w:r w:rsidRPr="00514A37">
        <w:t xml:space="preserve">publicada no sítio </w:t>
      </w:r>
      <w:r w:rsidR="002F2326" w:rsidRPr="002F2326">
        <w:rPr>
          <w:i/>
        </w:rPr>
        <w:t>w</w:t>
      </w:r>
      <w:r w:rsidR="00F13438" w:rsidRPr="002F2326">
        <w:rPr>
          <w:i/>
        </w:rPr>
        <w:t>eb</w:t>
      </w:r>
      <w:r w:rsidRPr="00514A37">
        <w:t xml:space="preserve"> do </w:t>
      </w:r>
      <w:r w:rsidR="00B72889" w:rsidRPr="00B72889">
        <w:rPr>
          <w:i/>
        </w:rPr>
        <w:t>campus</w:t>
      </w:r>
      <w:r w:rsidR="00B72889">
        <w:t xml:space="preserve"> Florianópolis do </w:t>
      </w:r>
      <w:r w:rsidRPr="00514A37">
        <w:t>Instituto Federal de Educação</w:t>
      </w:r>
      <w:r w:rsidR="00F13438">
        <w:t>,</w:t>
      </w:r>
      <w:r w:rsidRPr="00514A37">
        <w:t xml:space="preserve"> </w:t>
      </w:r>
      <w:r w:rsidR="00B53346" w:rsidRPr="00514A37">
        <w:t>Ciência</w:t>
      </w:r>
      <w:r w:rsidR="00B53346">
        <w:t xml:space="preserve"> e </w:t>
      </w:r>
      <w:r w:rsidRPr="00514A37">
        <w:t>Tecnologia de Santa Catarina (IF-SC).</w:t>
      </w:r>
    </w:p>
    <w:p w:rsidR="005E36D6" w:rsidRPr="00514A37" w:rsidRDefault="0052112A" w:rsidP="00514A37">
      <w:r w:rsidRPr="00537008">
        <w:t xml:space="preserve">Os artigos podem ser enviados por qualquer autor interessado em sua publicação, </w:t>
      </w:r>
      <w:r w:rsidR="00B72889">
        <w:t xml:space="preserve">contanto que a mesma seja autorizada pelos </w:t>
      </w:r>
      <w:r w:rsidRPr="00537008">
        <w:t>demais autores</w:t>
      </w:r>
      <w:r>
        <w:t>.</w:t>
      </w:r>
    </w:p>
    <w:p w:rsidR="005E36D6" w:rsidRDefault="005E36D6" w:rsidP="00537008">
      <w:pPr>
        <w:pStyle w:val="Ttulo2"/>
      </w:pPr>
      <w:r>
        <w:t>Instruções para digitação</w:t>
      </w:r>
    </w:p>
    <w:p w:rsidR="00D51C97" w:rsidRDefault="005E36D6" w:rsidP="00514A37">
      <w:r w:rsidRPr="00514A37">
        <w:t>O trabalho deve ser escrito no editor Word</w:t>
      </w:r>
      <w:r w:rsidR="004D4F58" w:rsidRPr="004D4F58">
        <w:rPr>
          <w:vertAlign w:val="superscript"/>
        </w:rPr>
        <w:t>®</w:t>
      </w:r>
      <w:r w:rsidR="004D4F58">
        <w:t xml:space="preserve"> do Office</w:t>
      </w:r>
      <w:r w:rsidR="004D4F58" w:rsidRPr="004D4F58">
        <w:rPr>
          <w:vertAlign w:val="superscript"/>
        </w:rPr>
        <w:t>®</w:t>
      </w:r>
      <w:r w:rsidRPr="00514A37">
        <w:t xml:space="preserve"> </w:t>
      </w:r>
      <w:r w:rsidR="004D4F58">
        <w:t xml:space="preserve">(Microsoft), </w:t>
      </w:r>
      <w:r w:rsidRPr="00514A37">
        <w:t>no editor Writer</w:t>
      </w:r>
      <w:r w:rsidR="004D4F58" w:rsidRPr="004D4F58">
        <w:rPr>
          <w:vertAlign w:val="superscript"/>
        </w:rPr>
        <w:t>®</w:t>
      </w:r>
      <w:r w:rsidRPr="00514A37">
        <w:t xml:space="preserve"> do BR-Office</w:t>
      </w:r>
      <w:r w:rsidR="004D4F58" w:rsidRPr="004D4F58">
        <w:rPr>
          <w:vertAlign w:val="superscript"/>
        </w:rPr>
        <w:t>®</w:t>
      </w:r>
      <w:r w:rsidR="004D4F58">
        <w:t xml:space="preserve"> (Sun)</w:t>
      </w:r>
      <w:r w:rsidRPr="00514A37">
        <w:t xml:space="preserve"> ou similar, devendo ser salvo no formato </w:t>
      </w:r>
      <w:r w:rsidR="004D4F58">
        <w:t>DOC</w:t>
      </w:r>
      <w:r w:rsidR="00B06A96">
        <w:t xml:space="preserve"> (versões 97, 2000, XP e 2003)</w:t>
      </w:r>
      <w:r w:rsidRPr="00514A37">
        <w:t xml:space="preserve">. </w:t>
      </w:r>
      <w:r w:rsidRPr="00B72889">
        <w:rPr>
          <w:b/>
        </w:rPr>
        <w:t>Não serão aceitos arquivos com a extensão DOCX</w:t>
      </w:r>
      <w:r w:rsidR="00B06A96" w:rsidRPr="00B72889">
        <w:rPr>
          <w:b/>
        </w:rPr>
        <w:t xml:space="preserve"> (versão 2007)</w:t>
      </w:r>
      <w:r w:rsidRPr="00B72889">
        <w:rPr>
          <w:b/>
        </w:rPr>
        <w:t xml:space="preserve"> ou qualquer outra extensão diferente d</w:t>
      </w:r>
      <w:r w:rsidR="00D51C97" w:rsidRPr="00B72889">
        <w:rPr>
          <w:b/>
        </w:rPr>
        <w:t>e</w:t>
      </w:r>
      <w:r w:rsidRPr="00B72889">
        <w:rPr>
          <w:b/>
        </w:rPr>
        <w:t xml:space="preserve"> DOC</w:t>
      </w:r>
      <w:r w:rsidRPr="00514A37">
        <w:t>.</w:t>
      </w:r>
    </w:p>
    <w:p w:rsidR="004F16E6" w:rsidRDefault="00DF4016" w:rsidP="00514A37">
      <w:r w:rsidRPr="00514A37">
        <w:t xml:space="preserve">É de vital importância que o artigo seja preparado baseado </w:t>
      </w:r>
      <w:r w:rsidR="004F16E6">
        <w:t xml:space="preserve">no </w:t>
      </w:r>
      <w:r w:rsidR="00D168C9" w:rsidRPr="003B5039">
        <w:rPr>
          <w:i/>
        </w:rPr>
        <w:t>template</w:t>
      </w:r>
      <w:r w:rsidR="004F16E6">
        <w:t xml:space="preserve"> mais atualizado,</w:t>
      </w:r>
      <w:r w:rsidR="00B37584">
        <w:t xml:space="preserve"> com os </w:t>
      </w:r>
      <w:r w:rsidRPr="00514A37">
        <w:t>estilo</w:t>
      </w:r>
      <w:r w:rsidR="00B37584">
        <w:t>s</w:t>
      </w:r>
      <w:r w:rsidRPr="00514A37">
        <w:t xml:space="preserve"> descrito</w:t>
      </w:r>
      <w:r w:rsidR="00B37584">
        <w:t>s</w:t>
      </w:r>
      <w:r w:rsidR="004F16E6">
        <w:t xml:space="preserve"> neste documento.</w:t>
      </w:r>
    </w:p>
    <w:p w:rsidR="005E36D6" w:rsidRPr="00514A37" w:rsidRDefault="00DF4016" w:rsidP="00514A37">
      <w:r w:rsidRPr="00514A37">
        <w:lastRenderedPageBreak/>
        <w:t>O Corpo de Revisores ficará responsável pela verificação d</w:t>
      </w:r>
      <w:r w:rsidR="00B06A96" w:rsidRPr="00514A37">
        <w:t>o cumprimento das especificações de formatação.</w:t>
      </w:r>
    </w:p>
    <w:p w:rsidR="005E36D6" w:rsidRDefault="005E36D6" w:rsidP="00537008">
      <w:pPr>
        <w:pStyle w:val="Ttulo2"/>
      </w:pPr>
      <w:r>
        <w:t>Tipos de trabalhos</w:t>
      </w:r>
    </w:p>
    <w:p w:rsidR="005E36D6" w:rsidRDefault="005E36D6">
      <w:r>
        <w:t xml:space="preserve">A revista Ilha Digital publica </w:t>
      </w:r>
      <w:r w:rsidR="00B72889">
        <w:t xml:space="preserve">oito </w:t>
      </w:r>
      <w:r>
        <w:t>tipos de trabalhos, identificados na sequência.</w:t>
      </w:r>
      <w:r w:rsidR="00B72889">
        <w:t xml:space="preserve"> Todos os tipos de artigos devem incluir o item Referências Bibliográficas.</w:t>
      </w:r>
    </w:p>
    <w:p w:rsidR="005E36D6" w:rsidRDefault="005E36D6" w:rsidP="00537008">
      <w:pPr>
        <w:pStyle w:val="Ttulo3"/>
      </w:pPr>
      <w:r>
        <w:t>Artigo original completo</w:t>
      </w:r>
    </w:p>
    <w:p w:rsidR="00F87367" w:rsidRDefault="005E36D6" w:rsidP="00537008">
      <w:r w:rsidRPr="00537008">
        <w:t>Artigos destinados a divulgar resultados de uma pesquisa original</w:t>
      </w:r>
      <w:r w:rsidR="00837FD1">
        <w:t xml:space="preserve">, com </w:t>
      </w:r>
      <w:r w:rsidRPr="00537008">
        <w:t xml:space="preserve">objetivo </w:t>
      </w:r>
      <w:r w:rsidR="00837FD1">
        <w:t xml:space="preserve">de </w:t>
      </w:r>
      <w:r w:rsidRPr="00537008">
        <w:t>fornecer uma contribuição ao desenvolvimento científico.</w:t>
      </w:r>
      <w:r w:rsidR="00B06A96" w:rsidRPr="00537008">
        <w:t xml:space="preserve"> </w:t>
      </w:r>
      <w:r w:rsidR="00B06A96">
        <w:t>D</w:t>
      </w:r>
      <w:r w:rsidR="00B06A96" w:rsidRPr="00537008">
        <w:t xml:space="preserve">evem possuir entre seis (6) e </w:t>
      </w:r>
      <w:r w:rsidR="00B72889">
        <w:t>doze</w:t>
      </w:r>
      <w:r w:rsidR="00B06A96">
        <w:t xml:space="preserve"> </w:t>
      </w:r>
      <w:r w:rsidR="00B06A96" w:rsidRPr="00537008">
        <w:t>(</w:t>
      </w:r>
      <w:r w:rsidR="00B06A96">
        <w:t>1</w:t>
      </w:r>
      <w:r w:rsidR="00B72889">
        <w:t>2</w:t>
      </w:r>
      <w:r w:rsidR="00B06A96" w:rsidRPr="00537008">
        <w:t>) páginas; caso necessário</w:t>
      </w:r>
      <w:r w:rsidR="00B06A96">
        <w:t xml:space="preserve"> </w:t>
      </w:r>
      <w:r w:rsidR="00B06A96" w:rsidRPr="00537008">
        <w:t xml:space="preserve">maior número de páginas, deve ser solicitado </w:t>
      </w:r>
      <w:r w:rsidR="00B06A96">
        <w:t xml:space="preserve">previamente </w:t>
      </w:r>
      <w:r w:rsidR="00B06A96" w:rsidRPr="00537008">
        <w:t>ao Conselho Editorial.</w:t>
      </w:r>
      <w:r w:rsidR="00E02F00">
        <w:t xml:space="preserve"> </w:t>
      </w:r>
      <w:r w:rsidR="00F87367">
        <w:t xml:space="preserve">Os itens </w:t>
      </w:r>
      <w:r w:rsidR="00E02F00">
        <w:t xml:space="preserve">presentes </w:t>
      </w:r>
      <w:r w:rsidR="00F87367">
        <w:t>são:</w:t>
      </w:r>
    </w:p>
    <w:p w:rsidR="00BF6B21" w:rsidRDefault="00BF6B21" w:rsidP="00537008"/>
    <w:p w:rsidR="00F87367" w:rsidRDefault="00B02621" w:rsidP="00F87367">
      <w:pPr>
        <w:pStyle w:val="EstiloNumerada"/>
      </w:pPr>
      <w:r>
        <w:t>i</w:t>
      </w:r>
      <w:r w:rsidR="00F87367">
        <w:t>ntrodução;</w:t>
      </w:r>
    </w:p>
    <w:p w:rsidR="00004168" w:rsidRDefault="00B02621" w:rsidP="00F87367">
      <w:pPr>
        <w:pStyle w:val="EstiloNumerada"/>
      </w:pPr>
      <w:r>
        <w:t>r</w:t>
      </w:r>
      <w:r w:rsidR="00004168">
        <w:t>eferencial teórico;</w:t>
      </w:r>
    </w:p>
    <w:p w:rsidR="00F87367" w:rsidRDefault="00B02621" w:rsidP="00F87367">
      <w:pPr>
        <w:pStyle w:val="EstiloNumerada"/>
      </w:pPr>
      <w:r>
        <w:t>m</w:t>
      </w:r>
      <w:r w:rsidR="00F87367">
        <w:t>ateriais e métodos;</w:t>
      </w:r>
    </w:p>
    <w:p w:rsidR="00F87367" w:rsidRDefault="00B02621" w:rsidP="00F87367">
      <w:pPr>
        <w:pStyle w:val="EstiloNumerada"/>
      </w:pPr>
      <w:r>
        <w:t>r</w:t>
      </w:r>
      <w:r w:rsidR="00F87367">
        <w:t>esultados;</w:t>
      </w:r>
    </w:p>
    <w:p w:rsidR="00004168" w:rsidRDefault="00B02621" w:rsidP="00F87367">
      <w:pPr>
        <w:pStyle w:val="EstiloNumerada"/>
      </w:pPr>
      <w:r>
        <w:t>d</w:t>
      </w:r>
      <w:r w:rsidR="00004168">
        <w:t>iscussão (opcional)</w:t>
      </w:r>
    </w:p>
    <w:p w:rsidR="00F87367" w:rsidRDefault="00B02621" w:rsidP="00F87367">
      <w:pPr>
        <w:pStyle w:val="EstiloNumerada"/>
      </w:pPr>
      <w:r>
        <w:lastRenderedPageBreak/>
        <w:t>c</w:t>
      </w:r>
      <w:r w:rsidR="00F87367">
        <w:t>onclusões.</w:t>
      </w:r>
    </w:p>
    <w:p w:rsidR="00004168" w:rsidRDefault="00004168" w:rsidP="00004168">
      <w:pPr>
        <w:pStyle w:val="Ttulo3"/>
      </w:pPr>
      <w:r w:rsidRPr="00537008">
        <w:t>Artigo de prévia</w:t>
      </w:r>
    </w:p>
    <w:p w:rsidR="000807ED" w:rsidRDefault="00004168" w:rsidP="000807ED">
      <w:r w:rsidRPr="00537008">
        <w:t>Artigos destinados a divulgar resultados parciais de uma pesquisa ainda não finalizad</w:t>
      </w:r>
      <w:r>
        <w:t>a</w:t>
      </w:r>
      <w:r w:rsidR="000807ED">
        <w:t xml:space="preserve">, com </w:t>
      </w:r>
      <w:r w:rsidRPr="00537008">
        <w:t xml:space="preserve">objetivo </w:t>
      </w:r>
      <w:r w:rsidR="000807ED">
        <w:t xml:space="preserve">de </w:t>
      </w:r>
      <w:r w:rsidRPr="00537008">
        <w:t xml:space="preserve">demonstrar a parte realizada do trabalho e promover a troca de informações com outros leitores. </w:t>
      </w:r>
      <w:r w:rsidR="000807ED">
        <w:t xml:space="preserve">Devem possuir entre </w:t>
      </w:r>
      <w:r w:rsidR="000807ED" w:rsidRPr="00537008">
        <w:t>quatro (4) e seis (6) páginas;</w:t>
      </w:r>
      <w:r w:rsidR="000807ED">
        <w:t xml:space="preserve"> </w:t>
      </w:r>
      <w:r w:rsidR="000807ED" w:rsidRPr="00537008">
        <w:t>caso necessário</w:t>
      </w:r>
      <w:r w:rsidR="000807ED">
        <w:t xml:space="preserve"> </w:t>
      </w:r>
      <w:r w:rsidR="000807ED" w:rsidRPr="00537008">
        <w:t xml:space="preserve">maior número de páginas, deve ser solicitado </w:t>
      </w:r>
      <w:r w:rsidR="000807ED">
        <w:t xml:space="preserve">previamente </w:t>
      </w:r>
      <w:r w:rsidR="000807ED" w:rsidRPr="00537008">
        <w:t>ao Conselho Editorial.</w:t>
      </w:r>
      <w:r w:rsidR="007D43D1">
        <w:t xml:space="preserve"> </w:t>
      </w:r>
      <w:r w:rsidR="000807ED">
        <w:t xml:space="preserve">Os itens </w:t>
      </w:r>
      <w:r w:rsidR="00E02F00">
        <w:t xml:space="preserve">presentes </w:t>
      </w:r>
      <w:r w:rsidR="000807ED">
        <w:t>são:</w:t>
      </w:r>
    </w:p>
    <w:p w:rsidR="000807ED" w:rsidRDefault="00B02621" w:rsidP="008B599F">
      <w:pPr>
        <w:pStyle w:val="EstiloNumerada"/>
        <w:numPr>
          <w:ilvl w:val="0"/>
          <w:numId w:val="29"/>
        </w:numPr>
      </w:pPr>
      <w:r>
        <w:t>i</w:t>
      </w:r>
      <w:r w:rsidR="000807ED">
        <w:t>ntrodução;</w:t>
      </w:r>
    </w:p>
    <w:p w:rsidR="000807ED" w:rsidRDefault="00B02621" w:rsidP="000807ED">
      <w:pPr>
        <w:pStyle w:val="EstiloNumerada"/>
      </w:pPr>
      <w:r>
        <w:t>r</w:t>
      </w:r>
      <w:r w:rsidR="005F0091">
        <w:t>eferencial teórico</w:t>
      </w:r>
      <w:r w:rsidR="000807ED">
        <w:t>;</w:t>
      </w:r>
    </w:p>
    <w:p w:rsidR="000807ED" w:rsidRDefault="00B02621" w:rsidP="000807ED">
      <w:pPr>
        <w:pStyle w:val="EstiloNumerada"/>
      </w:pPr>
      <w:r>
        <w:t>m</w:t>
      </w:r>
      <w:r w:rsidR="000807ED">
        <w:t>ateriais e métodos;</w:t>
      </w:r>
    </w:p>
    <w:p w:rsidR="000807ED" w:rsidRDefault="00B02621" w:rsidP="000807ED">
      <w:pPr>
        <w:pStyle w:val="EstiloNumerada"/>
      </w:pPr>
      <w:r>
        <w:t>r</w:t>
      </w:r>
      <w:r w:rsidR="000807ED">
        <w:t>esultados parciais;</w:t>
      </w:r>
    </w:p>
    <w:p w:rsidR="000807ED" w:rsidRDefault="00B02621" w:rsidP="000807ED">
      <w:pPr>
        <w:pStyle w:val="EstiloNumerada"/>
      </w:pPr>
      <w:r>
        <w:t>d</w:t>
      </w:r>
      <w:r w:rsidR="000807ED">
        <w:t>iscussão (opcional);</w:t>
      </w:r>
    </w:p>
    <w:p w:rsidR="00A4069C" w:rsidRDefault="00B02621" w:rsidP="00A4069C">
      <w:pPr>
        <w:pStyle w:val="EstiloNumerada"/>
      </w:pPr>
      <w:r>
        <w:t>p</w:t>
      </w:r>
      <w:r w:rsidR="00A4069C">
        <w:t>róximos passos</w:t>
      </w:r>
      <w:r w:rsidR="005F0091">
        <w:t xml:space="preserve"> e perspectivas</w:t>
      </w:r>
      <w:r w:rsidR="00A4069C">
        <w:t>;</w:t>
      </w:r>
    </w:p>
    <w:p w:rsidR="000807ED" w:rsidRDefault="00B02621" w:rsidP="000807ED">
      <w:pPr>
        <w:pStyle w:val="EstiloNumerada"/>
      </w:pPr>
      <w:r>
        <w:t>c</w:t>
      </w:r>
      <w:r w:rsidR="001503D7">
        <w:t>onsiderações finais</w:t>
      </w:r>
      <w:r w:rsidR="000807ED">
        <w:t>.</w:t>
      </w:r>
    </w:p>
    <w:p w:rsidR="008B599F" w:rsidRPr="0028559E" w:rsidRDefault="00CD4264" w:rsidP="008B599F">
      <w:pPr>
        <w:pStyle w:val="Ttulo3"/>
      </w:pPr>
      <w:r>
        <w:t>Artigo cur</w:t>
      </w:r>
      <w:r w:rsidRPr="0028559E">
        <w:t>to</w:t>
      </w:r>
    </w:p>
    <w:p w:rsidR="008B599F" w:rsidRPr="0028559E" w:rsidRDefault="00CD4264" w:rsidP="000E4A81">
      <w:r w:rsidRPr="0028559E">
        <w:t>Os a</w:t>
      </w:r>
      <w:r w:rsidR="006863B7" w:rsidRPr="0028559E">
        <w:t xml:space="preserve">rtigos curtos </w:t>
      </w:r>
      <w:r w:rsidRPr="0028559E">
        <w:t xml:space="preserve">são </w:t>
      </w:r>
      <w:r w:rsidR="006863B7" w:rsidRPr="0028559E">
        <w:t xml:space="preserve">destinados a apresentar projetos desenvolvidos em trabalhos acadêmicos, </w:t>
      </w:r>
      <w:r w:rsidRPr="0028559E">
        <w:t xml:space="preserve">demonstrando novas abordagens e </w:t>
      </w:r>
      <w:r w:rsidR="006863B7" w:rsidRPr="0028559E">
        <w:t>protótipo</w:t>
      </w:r>
      <w:r w:rsidRPr="0028559E">
        <w:t>s</w:t>
      </w:r>
      <w:r w:rsidR="006863B7" w:rsidRPr="0028559E">
        <w:t xml:space="preserve"> </w:t>
      </w:r>
      <w:r w:rsidRPr="0028559E">
        <w:t xml:space="preserve">que tenham atingido nível de excelência na tarefa a ser realizada. O mérito dos artigos será julgado pelo </w:t>
      </w:r>
      <w:r w:rsidR="008B599F" w:rsidRPr="0028559E">
        <w:t>Conselho Editorial da revista. Os interessados em publicar um</w:t>
      </w:r>
      <w:r w:rsidRPr="0028559E">
        <w:t xml:space="preserve"> artigo curto </w:t>
      </w:r>
      <w:r w:rsidR="008B599F" w:rsidRPr="0028559E">
        <w:t xml:space="preserve">devem </w:t>
      </w:r>
      <w:r w:rsidRPr="0028559E">
        <w:t xml:space="preserve">enviar </w:t>
      </w:r>
      <w:r w:rsidR="008B599F" w:rsidRPr="0028559E">
        <w:t xml:space="preserve">o </w:t>
      </w:r>
      <w:r w:rsidRPr="0028559E">
        <w:t xml:space="preserve">artigo e aguardar o julgamento do </w:t>
      </w:r>
      <w:r w:rsidR="008B599F" w:rsidRPr="0028559E">
        <w:t xml:space="preserve">Conselho Editorial. </w:t>
      </w:r>
      <w:r w:rsidR="000E4A81" w:rsidRPr="0028559E">
        <w:t>Devem possuir entre quatro (4) e seis (6) páginas; caso necessário maior número de páginas, deve ser solicitado previamente ao Conselho Editorial. Os itens presentes são:</w:t>
      </w:r>
    </w:p>
    <w:p w:rsidR="008B599F" w:rsidRPr="0028559E" w:rsidRDefault="008B599F" w:rsidP="008B599F">
      <w:pPr>
        <w:pStyle w:val="EstiloNumerada"/>
        <w:numPr>
          <w:ilvl w:val="0"/>
          <w:numId w:val="28"/>
        </w:numPr>
      </w:pPr>
      <w:r w:rsidRPr="0028559E">
        <w:t>introdução;</w:t>
      </w:r>
    </w:p>
    <w:p w:rsidR="008B599F" w:rsidRPr="0028559E" w:rsidRDefault="000E4A81" w:rsidP="008B599F">
      <w:pPr>
        <w:pStyle w:val="EstiloNumerada"/>
      </w:pPr>
      <w:r w:rsidRPr="0028559E">
        <w:t>descrição da tarefa</w:t>
      </w:r>
      <w:r w:rsidR="008B599F" w:rsidRPr="0028559E">
        <w:t>;</w:t>
      </w:r>
    </w:p>
    <w:p w:rsidR="008B599F" w:rsidRPr="0028559E" w:rsidRDefault="000E4A81" w:rsidP="008B599F">
      <w:pPr>
        <w:pStyle w:val="EstiloNumerada"/>
      </w:pPr>
      <w:r w:rsidRPr="0028559E">
        <w:t>descrição do protótipo</w:t>
      </w:r>
      <w:r w:rsidR="008B599F" w:rsidRPr="0028559E">
        <w:t>;</w:t>
      </w:r>
    </w:p>
    <w:p w:rsidR="008B599F" w:rsidRPr="0028559E" w:rsidRDefault="008B599F" w:rsidP="008B599F">
      <w:pPr>
        <w:pStyle w:val="EstiloNumerada"/>
      </w:pPr>
      <w:r w:rsidRPr="0028559E">
        <w:t>resultados;</w:t>
      </w:r>
    </w:p>
    <w:p w:rsidR="008B599F" w:rsidRPr="0028559E" w:rsidRDefault="000E4A81" w:rsidP="008B599F">
      <w:pPr>
        <w:pStyle w:val="EstiloNumerada"/>
      </w:pPr>
      <w:r w:rsidRPr="0028559E">
        <w:t>considerações finais</w:t>
      </w:r>
      <w:r w:rsidR="008B599F" w:rsidRPr="0028559E">
        <w:t>.</w:t>
      </w:r>
    </w:p>
    <w:p w:rsidR="005E36D6" w:rsidRPr="0028559E" w:rsidRDefault="005E36D6" w:rsidP="005566B3">
      <w:pPr>
        <w:pStyle w:val="Ttulo3"/>
      </w:pPr>
      <w:r w:rsidRPr="0028559E">
        <w:t>Artigo de revisão</w:t>
      </w:r>
    </w:p>
    <w:p w:rsidR="007D43D1" w:rsidRDefault="005566B3" w:rsidP="007D43D1">
      <w:r>
        <w:t>A</w:t>
      </w:r>
      <w:r w:rsidR="00772553" w:rsidRPr="00537008">
        <w:t>rtigo</w:t>
      </w:r>
      <w:r>
        <w:t>s</w:t>
      </w:r>
      <w:r w:rsidR="00772553" w:rsidRPr="00537008">
        <w:t xml:space="preserve"> de revisão </w:t>
      </w:r>
      <w:r>
        <w:t xml:space="preserve">trazem uma </w:t>
      </w:r>
      <w:r w:rsidR="00772553" w:rsidRPr="00537008">
        <w:t xml:space="preserve">avaliação sistemática e cronológica da literatura sobre determinado assunto. </w:t>
      </w:r>
      <w:r w:rsidR="007D43D1">
        <w:t>Os artigos de revisão devem ser solicitados ao Corpo Editorial. O número de páginas será definido pelo Corpo Editorial após o contato com o autor.</w:t>
      </w:r>
      <w:r w:rsidR="007D43D1" w:rsidRPr="007D43D1">
        <w:t xml:space="preserve"> </w:t>
      </w:r>
      <w:r w:rsidR="007D43D1">
        <w:t>Os itens</w:t>
      </w:r>
      <w:r w:rsidR="00E02F00">
        <w:t xml:space="preserve"> presentes</w:t>
      </w:r>
      <w:r w:rsidR="007D43D1">
        <w:t xml:space="preserve"> são:</w:t>
      </w:r>
    </w:p>
    <w:p w:rsidR="007D43D1" w:rsidRDefault="00B02621" w:rsidP="00F84DBB">
      <w:pPr>
        <w:pStyle w:val="EstiloNumerada"/>
        <w:numPr>
          <w:ilvl w:val="0"/>
          <w:numId w:val="18"/>
        </w:numPr>
      </w:pPr>
      <w:r>
        <w:t>i</w:t>
      </w:r>
      <w:r w:rsidR="007D43D1">
        <w:t>ntrodução;</w:t>
      </w:r>
    </w:p>
    <w:p w:rsidR="007D43D1" w:rsidRDefault="00B02621" w:rsidP="007D43D1">
      <w:pPr>
        <w:pStyle w:val="EstiloNumerada"/>
      </w:pPr>
      <w:r>
        <w:t>c</w:t>
      </w:r>
      <w:r w:rsidR="00E83025">
        <w:t xml:space="preserve">ronologia </w:t>
      </w:r>
      <w:r w:rsidR="005A6A13">
        <w:t>discutida</w:t>
      </w:r>
      <w:r w:rsidR="007D43D1">
        <w:t>;</w:t>
      </w:r>
    </w:p>
    <w:p w:rsidR="007D43D1" w:rsidRDefault="00012771" w:rsidP="007D43D1">
      <w:pPr>
        <w:pStyle w:val="EstiloNumerada"/>
      </w:pPr>
      <w:r>
        <w:t>considerações finais</w:t>
      </w:r>
      <w:r w:rsidR="002E22B1">
        <w:t>.</w:t>
      </w:r>
    </w:p>
    <w:p w:rsidR="005E36D6" w:rsidRPr="00537008" w:rsidRDefault="005E36D6" w:rsidP="00537008">
      <w:pPr>
        <w:pStyle w:val="Ttulo3"/>
      </w:pPr>
      <w:r w:rsidRPr="00537008">
        <w:t>Nota breve</w:t>
      </w:r>
    </w:p>
    <w:p w:rsidR="00806239" w:rsidRDefault="00806239" w:rsidP="00806239">
      <w:r>
        <w:t>A</w:t>
      </w:r>
      <w:r w:rsidR="00873E7A">
        <w:t xml:space="preserve"> nota breve é </w:t>
      </w:r>
      <w:r w:rsidRPr="00537008">
        <w:t xml:space="preserve">uma descrição curta de descobertas em pesquisas originais, rapidamente despachada para publicação imediata porque </w:t>
      </w:r>
      <w:r w:rsidR="00873E7A">
        <w:t>é considerada urgente</w:t>
      </w:r>
      <w:r>
        <w:t xml:space="preserve">, com </w:t>
      </w:r>
      <w:r w:rsidRPr="00537008">
        <w:t xml:space="preserve">objetivo </w:t>
      </w:r>
      <w:r>
        <w:t>de</w:t>
      </w:r>
      <w:r w:rsidRPr="00537008">
        <w:t xml:space="preserve"> descrever os avanços científicos obtidos de form</w:t>
      </w:r>
      <w:r>
        <w:t xml:space="preserve">a sucinta. Deve possuir no máximo duas (2) páginas; </w:t>
      </w:r>
      <w:r w:rsidR="00873E7A">
        <w:t>notas breves</w:t>
      </w:r>
      <w:r>
        <w:t xml:space="preserve"> com maior número de páginas podem ser concedidas pelo Conselho Editorial após análise de seu conteúdo.</w:t>
      </w:r>
      <w:r w:rsidRPr="007D43D1">
        <w:t xml:space="preserve"> </w:t>
      </w:r>
      <w:r>
        <w:t>Os itens presentes são:</w:t>
      </w:r>
    </w:p>
    <w:p w:rsidR="00F84DBB" w:rsidRDefault="00B02621" w:rsidP="00DE2E80">
      <w:pPr>
        <w:pStyle w:val="EstiloNumerada"/>
        <w:numPr>
          <w:ilvl w:val="0"/>
          <w:numId w:val="20"/>
        </w:numPr>
      </w:pPr>
      <w:r>
        <w:t>i</w:t>
      </w:r>
      <w:r w:rsidR="00F84DBB">
        <w:t>ntrodução;</w:t>
      </w:r>
    </w:p>
    <w:p w:rsidR="00F84DBB" w:rsidRDefault="00B02621" w:rsidP="00F84DBB">
      <w:pPr>
        <w:pStyle w:val="EstiloNumerada"/>
      </w:pPr>
      <w:r>
        <w:t>m</w:t>
      </w:r>
      <w:r w:rsidR="002E22B1">
        <w:t>ateriais e métodos</w:t>
      </w:r>
      <w:r w:rsidR="00F07396">
        <w:t xml:space="preserve"> (opcional)</w:t>
      </w:r>
      <w:r w:rsidR="00F84DBB">
        <w:t>;</w:t>
      </w:r>
    </w:p>
    <w:p w:rsidR="002E22B1" w:rsidRDefault="00B02621" w:rsidP="00F84DBB">
      <w:pPr>
        <w:pStyle w:val="EstiloNumerada"/>
      </w:pPr>
      <w:r>
        <w:t>r</w:t>
      </w:r>
      <w:r w:rsidR="002E22B1">
        <w:t>esultados</w:t>
      </w:r>
      <w:r w:rsidR="00F07396">
        <w:t xml:space="preserve"> (opcional)</w:t>
      </w:r>
      <w:r w:rsidR="002E22B1">
        <w:t>;</w:t>
      </w:r>
    </w:p>
    <w:p w:rsidR="00F84DBB" w:rsidRDefault="00F07396" w:rsidP="00F84DBB">
      <w:pPr>
        <w:pStyle w:val="EstiloNumerada"/>
      </w:pPr>
      <w:r>
        <w:t>considerações finais</w:t>
      </w:r>
      <w:r w:rsidR="002E22B1">
        <w:t>.</w:t>
      </w:r>
    </w:p>
    <w:p w:rsidR="005E36D6" w:rsidRPr="00537008" w:rsidRDefault="005E36D6" w:rsidP="006E026C">
      <w:pPr>
        <w:pStyle w:val="Ttulo3"/>
      </w:pPr>
      <w:r w:rsidRPr="00537008">
        <w:t>Comunicação</w:t>
      </w:r>
    </w:p>
    <w:p w:rsidR="00DE2E80" w:rsidRDefault="006E026C" w:rsidP="00DE2E80">
      <w:r>
        <w:t>As c</w:t>
      </w:r>
      <w:r w:rsidR="005E36D6" w:rsidRPr="00537008">
        <w:t>omunicaç</w:t>
      </w:r>
      <w:r>
        <w:t>ões</w:t>
      </w:r>
      <w:r w:rsidR="005E36D6" w:rsidRPr="00537008">
        <w:t xml:space="preserve"> </w:t>
      </w:r>
      <w:r w:rsidR="00806239">
        <w:t>abrangem as cartas dos leitores a respeito de artigos publicados em edições anteriores da revista, documentos contendo informes técnico-científicos a respeito de novos processos, técnicas ou tecnologias por parte das indústrias e demais comunicações legais.</w:t>
      </w:r>
      <w:r w:rsidR="00DE2E80">
        <w:t xml:space="preserve"> Devem possuir no máximo duas (2) páginas; comunicações com maior número de páginas podem ser concedidas pelo Conselho Editorial após análise de seu conteúdo.</w:t>
      </w:r>
      <w:r w:rsidR="00DE2E80" w:rsidRPr="007D43D1">
        <w:t xml:space="preserve"> </w:t>
      </w:r>
      <w:r w:rsidR="00DE2E80">
        <w:t>Os itens presentes são:</w:t>
      </w:r>
    </w:p>
    <w:p w:rsidR="00DE2E80" w:rsidRDefault="00B02621" w:rsidP="00DE2E80">
      <w:pPr>
        <w:pStyle w:val="EstiloNumerada"/>
        <w:numPr>
          <w:ilvl w:val="0"/>
          <w:numId w:val="19"/>
        </w:numPr>
      </w:pPr>
      <w:r>
        <w:t>i</w:t>
      </w:r>
      <w:r w:rsidR="00DE2E80">
        <w:t>ntrodução;</w:t>
      </w:r>
    </w:p>
    <w:p w:rsidR="00DE2E80" w:rsidRDefault="00B02621" w:rsidP="00DE2E80">
      <w:pPr>
        <w:pStyle w:val="EstiloNumerada"/>
      </w:pPr>
      <w:r>
        <w:t>m</w:t>
      </w:r>
      <w:r w:rsidR="00DE2E80">
        <w:t>ateriais e métodos</w:t>
      </w:r>
      <w:r w:rsidR="00F07396">
        <w:t xml:space="preserve"> (opcional)</w:t>
      </w:r>
      <w:r w:rsidR="00DE2E80">
        <w:t>;</w:t>
      </w:r>
    </w:p>
    <w:p w:rsidR="00DE2E80" w:rsidRDefault="00B02621" w:rsidP="00DE2E80">
      <w:pPr>
        <w:pStyle w:val="EstiloNumerada"/>
      </w:pPr>
      <w:r>
        <w:t>r</w:t>
      </w:r>
      <w:r w:rsidR="00DE2E80">
        <w:t>esultados</w:t>
      </w:r>
      <w:r w:rsidR="00F07396">
        <w:t xml:space="preserve"> (opcional)</w:t>
      </w:r>
      <w:r w:rsidR="00DE2E80">
        <w:t>;</w:t>
      </w:r>
    </w:p>
    <w:p w:rsidR="00DE2E80" w:rsidRDefault="00F07396" w:rsidP="00DE2E80">
      <w:pPr>
        <w:pStyle w:val="EstiloNumerada"/>
      </w:pPr>
      <w:r>
        <w:t>considerações finais</w:t>
      </w:r>
      <w:r w:rsidR="00DE2E80">
        <w:t>.</w:t>
      </w:r>
    </w:p>
    <w:p w:rsidR="005E36D6" w:rsidRPr="00537008" w:rsidRDefault="005E36D6" w:rsidP="00537008">
      <w:pPr>
        <w:pStyle w:val="Ttulo3"/>
      </w:pPr>
      <w:r w:rsidRPr="00537008">
        <w:t>Tutorial técnico</w:t>
      </w:r>
    </w:p>
    <w:p w:rsidR="00F55939" w:rsidRDefault="005E36D6" w:rsidP="00F55939">
      <w:r w:rsidRPr="00537008">
        <w:t>O tutorial técnico é um artigo convidado da parte de uma empresa de ponta em alguma área da tecnologia</w:t>
      </w:r>
      <w:r w:rsidR="00F07396" w:rsidRPr="00F07396">
        <w:t xml:space="preserve"> </w:t>
      </w:r>
      <w:r w:rsidR="00F07396">
        <w:t>com</w:t>
      </w:r>
      <w:r w:rsidR="00F07396" w:rsidRPr="00537008">
        <w:t xml:space="preserve"> objetivo </w:t>
      </w:r>
      <w:r w:rsidR="00F07396">
        <w:t>de</w:t>
      </w:r>
      <w:r w:rsidR="00F07396" w:rsidRPr="00537008">
        <w:t xml:space="preserve"> promover </w:t>
      </w:r>
      <w:r w:rsidR="00B156B9">
        <w:t>o</w:t>
      </w:r>
      <w:r w:rsidR="00F07396">
        <w:t xml:space="preserve"> treinamento</w:t>
      </w:r>
      <w:r w:rsidR="00B156B9">
        <w:t xml:space="preserve"> desta tecnologia</w:t>
      </w:r>
      <w:r w:rsidR="00F07396" w:rsidRPr="00537008">
        <w:t xml:space="preserve">, criando um canal de comunicação direto entre </w:t>
      </w:r>
      <w:r w:rsidR="00F07396">
        <w:t xml:space="preserve">o leitor </w:t>
      </w:r>
      <w:r w:rsidR="00F07396" w:rsidRPr="00537008">
        <w:t xml:space="preserve">e </w:t>
      </w:r>
      <w:r w:rsidR="00F07396">
        <w:t xml:space="preserve">o </w:t>
      </w:r>
      <w:r w:rsidR="00F07396" w:rsidRPr="00537008">
        <w:t>fabricante</w:t>
      </w:r>
      <w:r w:rsidR="00F07396">
        <w:t>, ou por parte de um profissional com conhecimento especializado em uma área</w:t>
      </w:r>
      <w:r w:rsidR="002B7768">
        <w:t xml:space="preserve">, </w:t>
      </w:r>
      <w:r w:rsidR="00F07396">
        <w:t xml:space="preserve">visando </w:t>
      </w:r>
      <w:r w:rsidR="00B156B9">
        <w:t xml:space="preserve">o aprendizado de uma tecnologia ou </w:t>
      </w:r>
      <w:r w:rsidR="00F07396">
        <w:t>componente eletrônico</w:t>
      </w:r>
      <w:r w:rsidRPr="00537008">
        <w:t>.</w:t>
      </w:r>
      <w:r w:rsidR="00F55939" w:rsidRPr="00F55939">
        <w:t xml:space="preserve"> </w:t>
      </w:r>
      <w:r w:rsidR="00F55939">
        <w:t>Os tutoriais técnicos devem ser solicitados ao Corpo Editorial. O número de páginas será definido pelo Corpo Editorial após o contato com o autor.</w:t>
      </w:r>
      <w:r w:rsidR="00F55939" w:rsidRPr="007D43D1">
        <w:t xml:space="preserve"> </w:t>
      </w:r>
      <w:r w:rsidR="00F55939">
        <w:t>Os itens presentes são:</w:t>
      </w:r>
    </w:p>
    <w:p w:rsidR="00041E01" w:rsidRDefault="00B02621" w:rsidP="00041E01">
      <w:pPr>
        <w:pStyle w:val="EstiloNumerada"/>
        <w:numPr>
          <w:ilvl w:val="0"/>
          <w:numId w:val="21"/>
        </w:numPr>
      </w:pPr>
      <w:r>
        <w:t>i</w:t>
      </w:r>
      <w:r w:rsidR="00041E01">
        <w:t>ntrodução;</w:t>
      </w:r>
    </w:p>
    <w:p w:rsidR="00041E01" w:rsidRDefault="00B02621" w:rsidP="00041E01">
      <w:pPr>
        <w:pStyle w:val="EstiloNumerada"/>
      </w:pPr>
      <w:r>
        <w:t>r</w:t>
      </w:r>
      <w:r w:rsidR="00041E01">
        <w:t>eferencial teórico (opcional);</w:t>
      </w:r>
    </w:p>
    <w:p w:rsidR="00041E01" w:rsidRDefault="00B02621" w:rsidP="00041E01">
      <w:pPr>
        <w:pStyle w:val="EstiloNumerada"/>
      </w:pPr>
      <w:r>
        <w:t>m</w:t>
      </w:r>
      <w:r w:rsidR="00041E01">
        <w:t>ateriais e métodos;</w:t>
      </w:r>
    </w:p>
    <w:p w:rsidR="00041E01" w:rsidRDefault="00B02621" w:rsidP="00041E01">
      <w:pPr>
        <w:pStyle w:val="EstiloNumerada"/>
      </w:pPr>
      <w:r>
        <w:t>r</w:t>
      </w:r>
      <w:r w:rsidR="00041E01">
        <w:t>esultados (opcional);</w:t>
      </w:r>
    </w:p>
    <w:p w:rsidR="00041E01" w:rsidRDefault="00B02621" w:rsidP="00041E01">
      <w:pPr>
        <w:pStyle w:val="EstiloNumerada"/>
      </w:pPr>
      <w:r>
        <w:t>d</w:t>
      </w:r>
      <w:r w:rsidR="00041E01">
        <w:t>iscussão (opcional);</w:t>
      </w:r>
    </w:p>
    <w:p w:rsidR="00041E01" w:rsidRDefault="00B02621" w:rsidP="00041E01">
      <w:pPr>
        <w:pStyle w:val="EstiloNumerada"/>
      </w:pPr>
      <w:r>
        <w:t>c</w:t>
      </w:r>
      <w:r w:rsidR="00041E01">
        <w:t>onsiderações finais.</w:t>
      </w:r>
    </w:p>
    <w:p w:rsidR="008B599F" w:rsidRPr="00537008" w:rsidRDefault="008B599F" w:rsidP="008B599F">
      <w:pPr>
        <w:pStyle w:val="Ttulo3"/>
      </w:pPr>
      <w:r w:rsidRPr="00537008">
        <w:t>Artigos especiais</w:t>
      </w:r>
    </w:p>
    <w:p w:rsidR="005E36D6" w:rsidRDefault="005E36D6">
      <w:r w:rsidRPr="00537008">
        <w:t xml:space="preserve">São textos que não se enquadram nos critérios acima, </w:t>
      </w:r>
      <w:r w:rsidR="00E2393F">
        <w:t>mas</w:t>
      </w:r>
      <w:r w:rsidRPr="00537008">
        <w:t xml:space="preserve"> que o Conselho Editorial julga de relevância para o conteúdo da revista. Os interessados em publicar um artigo especial devem contatar o Conselho Editorial.</w:t>
      </w:r>
      <w:r w:rsidR="00E2393F">
        <w:t xml:space="preserve"> O número de páginas</w:t>
      </w:r>
      <w:r w:rsidR="0027049A">
        <w:t xml:space="preserve"> e os itens presentes no artigo</w:t>
      </w:r>
      <w:r w:rsidR="00E2393F">
        <w:t xml:space="preserve"> serão definidos pelo Conselho Editorial após o contato com o autor.</w:t>
      </w:r>
    </w:p>
    <w:p w:rsidR="005E36D6" w:rsidRDefault="005E36D6" w:rsidP="0027049A">
      <w:pPr>
        <w:pStyle w:val="Ttulo2"/>
      </w:pPr>
      <w:r>
        <w:t xml:space="preserve">Estrutura do </w:t>
      </w:r>
      <w:r w:rsidR="0027049A" w:rsidRPr="0027049A">
        <w:t>a</w:t>
      </w:r>
      <w:r>
        <w:t>rtigo</w:t>
      </w:r>
    </w:p>
    <w:p w:rsidR="005E36D6" w:rsidRDefault="005E36D6" w:rsidP="00161F7E">
      <w:r>
        <w:t>O artigo deverá compor a seguinte estrutura:</w:t>
      </w:r>
    </w:p>
    <w:p w:rsidR="005E36D6" w:rsidRDefault="00161F7E" w:rsidP="00161F7E">
      <w:pPr>
        <w:pStyle w:val="Ttulo3"/>
      </w:pPr>
      <w:r>
        <w:t>E</w:t>
      </w:r>
      <w:r w:rsidR="005E36D6">
        <w:t>lementos pré-textuais</w:t>
      </w:r>
    </w:p>
    <w:p w:rsidR="00161F7E" w:rsidRDefault="0028559E" w:rsidP="00161F7E">
      <w:pPr>
        <w:pStyle w:val="EstiloNumerada"/>
        <w:numPr>
          <w:ilvl w:val="0"/>
          <w:numId w:val="23"/>
        </w:numPr>
      </w:pPr>
      <w:r>
        <w:t xml:space="preserve">linha de </w:t>
      </w:r>
      <w:r w:rsidR="00B02621">
        <w:t>i</w:t>
      </w:r>
      <w:r w:rsidR="00161F7E">
        <w:t>dentificação;</w:t>
      </w:r>
    </w:p>
    <w:p w:rsidR="00161F7E" w:rsidRDefault="00B02621" w:rsidP="00161F7E">
      <w:pPr>
        <w:pStyle w:val="EstiloNumerada"/>
        <w:numPr>
          <w:ilvl w:val="0"/>
          <w:numId w:val="23"/>
        </w:numPr>
      </w:pPr>
      <w:r>
        <w:t>c</w:t>
      </w:r>
      <w:r w:rsidR="00161F7E">
        <w:t>abeçalho da revista;</w:t>
      </w:r>
    </w:p>
    <w:p w:rsidR="005E36D6" w:rsidRDefault="00B02621" w:rsidP="00161F7E">
      <w:pPr>
        <w:pStyle w:val="EstiloNumerada"/>
        <w:numPr>
          <w:ilvl w:val="0"/>
          <w:numId w:val="23"/>
        </w:numPr>
      </w:pPr>
      <w:r>
        <w:t>t</w:t>
      </w:r>
      <w:r w:rsidR="005E36D6">
        <w:t>ítulo;</w:t>
      </w:r>
    </w:p>
    <w:p w:rsidR="00161F7E" w:rsidRDefault="00B02621" w:rsidP="00161F7E">
      <w:pPr>
        <w:pStyle w:val="EstiloNumerada"/>
        <w:numPr>
          <w:ilvl w:val="0"/>
          <w:numId w:val="23"/>
        </w:numPr>
      </w:pPr>
      <w:r>
        <w:t>a</w:t>
      </w:r>
      <w:r w:rsidR="005E36D6">
        <w:t>utoria</w:t>
      </w:r>
      <w:r w:rsidR="00161F7E">
        <w:t>;</w:t>
      </w:r>
    </w:p>
    <w:p w:rsidR="005E36D6" w:rsidRDefault="00B02621" w:rsidP="00161F7E">
      <w:pPr>
        <w:pStyle w:val="EstiloNumerada"/>
        <w:numPr>
          <w:ilvl w:val="0"/>
          <w:numId w:val="23"/>
        </w:numPr>
      </w:pPr>
      <w:r>
        <w:t>r</w:t>
      </w:r>
      <w:r w:rsidR="005E36D6">
        <w:t>esumo;</w:t>
      </w:r>
    </w:p>
    <w:p w:rsidR="005E36D6" w:rsidRDefault="00B02621" w:rsidP="00161F7E">
      <w:pPr>
        <w:pStyle w:val="EstiloNumerada"/>
        <w:numPr>
          <w:ilvl w:val="0"/>
          <w:numId w:val="23"/>
        </w:numPr>
      </w:pPr>
      <w:r>
        <w:t>p</w:t>
      </w:r>
      <w:r w:rsidR="005E36D6">
        <w:t>alavras-chave;</w:t>
      </w:r>
    </w:p>
    <w:p w:rsidR="005E36D6" w:rsidRDefault="00B02621" w:rsidP="00161F7E">
      <w:pPr>
        <w:pStyle w:val="EstiloNumerada"/>
        <w:numPr>
          <w:ilvl w:val="0"/>
          <w:numId w:val="23"/>
        </w:numPr>
      </w:pPr>
      <w:r>
        <w:rPr>
          <w:rStyle w:val="EstiloNumeradaItlicoChar"/>
        </w:rPr>
        <w:t>a</w:t>
      </w:r>
      <w:r w:rsidR="005E36D6" w:rsidRPr="00161F7E">
        <w:rPr>
          <w:rStyle w:val="EstiloNumeradaItlicoChar"/>
        </w:rPr>
        <w:t>bstract</w:t>
      </w:r>
      <w:r w:rsidR="005E36D6">
        <w:t>;</w:t>
      </w:r>
    </w:p>
    <w:p w:rsidR="005E36D6" w:rsidRDefault="00B02621" w:rsidP="00161F7E">
      <w:pPr>
        <w:pStyle w:val="EstiloNumerada"/>
        <w:numPr>
          <w:ilvl w:val="0"/>
          <w:numId w:val="23"/>
        </w:numPr>
      </w:pPr>
      <w:r>
        <w:rPr>
          <w:rStyle w:val="EstiloNumeradaItlicoChar"/>
        </w:rPr>
        <w:t>k</w:t>
      </w:r>
      <w:r w:rsidR="005E36D6" w:rsidRPr="00161F7E">
        <w:rPr>
          <w:rStyle w:val="EstiloNumeradaItlicoChar"/>
        </w:rPr>
        <w:t>eywords</w:t>
      </w:r>
      <w:r w:rsidR="00C94386">
        <w:t>;</w:t>
      </w:r>
    </w:p>
    <w:p w:rsidR="00C94386" w:rsidRDefault="00B02621" w:rsidP="00C94386">
      <w:pPr>
        <w:pStyle w:val="EstiloNumerada"/>
        <w:numPr>
          <w:ilvl w:val="0"/>
          <w:numId w:val="23"/>
        </w:numPr>
      </w:pPr>
      <w:r>
        <w:t>f</w:t>
      </w:r>
      <w:r w:rsidR="00C94386">
        <w:t>iliação.</w:t>
      </w:r>
    </w:p>
    <w:p w:rsidR="005E36D6" w:rsidRDefault="005E36D6" w:rsidP="00D77279">
      <w:pPr>
        <w:pStyle w:val="Ttulo3"/>
      </w:pPr>
      <w:r>
        <w:t>Elementos textuais</w:t>
      </w:r>
    </w:p>
    <w:p w:rsidR="005E36D6" w:rsidRPr="004B6420" w:rsidRDefault="005E36D6" w:rsidP="004B6420">
      <w:r w:rsidRPr="003B5039">
        <w:rPr>
          <w:b/>
          <w:bCs/>
        </w:rPr>
        <w:t>Introdução</w:t>
      </w:r>
      <w:r w:rsidRPr="004B6420">
        <w:t xml:space="preserve"> </w:t>
      </w:r>
      <w:r w:rsidR="0027049A">
        <w:t xml:space="preserve">– </w:t>
      </w:r>
      <w:r w:rsidRPr="004B6420">
        <w:t>deve</w:t>
      </w:r>
      <w:r w:rsidR="0027049A">
        <w:t xml:space="preserve"> </w:t>
      </w:r>
      <w:r w:rsidRPr="004B6420">
        <w:t>situar o leitor na temática desenvolvida no corpo do tex</w:t>
      </w:r>
      <w:r>
        <w:t xml:space="preserve">to, </w:t>
      </w:r>
      <w:r w:rsidRPr="004B6420">
        <w:t>explicitando a justificativa</w:t>
      </w:r>
      <w:r>
        <w:t xml:space="preserve"> e os </w:t>
      </w:r>
      <w:r w:rsidRPr="004B6420">
        <w:t xml:space="preserve">objetivos do </w:t>
      </w:r>
      <w:r>
        <w:t>trabalho.</w:t>
      </w:r>
    </w:p>
    <w:p w:rsidR="005E36D6" w:rsidRPr="004B6420" w:rsidRDefault="005E36D6" w:rsidP="004B6420">
      <w:r w:rsidRPr="003B5039">
        <w:rPr>
          <w:b/>
          <w:bCs/>
        </w:rPr>
        <w:t>Desenvolvimento</w:t>
      </w:r>
      <w:r w:rsidRPr="004B6420">
        <w:t xml:space="preserve"> </w:t>
      </w:r>
      <w:r>
        <w:t xml:space="preserve">– é a parte mais </w:t>
      </w:r>
      <w:r w:rsidRPr="004B6420">
        <w:t>extensa do trabalho</w:t>
      </w:r>
      <w:r w:rsidRPr="005E36D6">
        <w:t xml:space="preserve"> </w:t>
      </w:r>
      <w:r w:rsidRPr="004B6420">
        <w:t>conforme a NBR 6024 (2003)</w:t>
      </w:r>
      <w:r>
        <w:t xml:space="preserve">. Divide-se nas </w:t>
      </w:r>
      <w:r w:rsidRPr="004B6420">
        <w:t>seções</w:t>
      </w:r>
      <w:r>
        <w:t xml:space="preserve"> indicadas em cada tipo de artigo.</w:t>
      </w:r>
    </w:p>
    <w:p w:rsidR="005E36D6" w:rsidRPr="004B6420" w:rsidRDefault="005E36D6" w:rsidP="004B6420">
      <w:r w:rsidRPr="003B5039">
        <w:rPr>
          <w:b/>
          <w:bCs/>
        </w:rPr>
        <w:t>Conclusões</w:t>
      </w:r>
      <w:r>
        <w:t xml:space="preserve"> – </w:t>
      </w:r>
      <w:r w:rsidR="00497EBF">
        <w:t>seção</w:t>
      </w:r>
      <w:r w:rsidR="00AE1F23">
        <w:t xml:space="preserve"> </w:t>
      </w:r>
      <w:r w:rsidRPr="004B6420">
        <w:t xml:space="preserve">onde </w:t>
      </w:r>
      <w:r w:rsidR="00497EBF">
        <w:t xml:space="preserve">serão </w:t>
      </w:r>
      <w:r w:rsidRPr="004B6420">
        <w:t>destaca</w:t>
      </w:r>
      <w:r w:rsidR="00497EBF">
        <w:t xml:space="preserve">dos </w:t>
      </w:r>
      <w:r w:rsidRPr="004B6420">
        <w:t>os resultados obtidos</w:t>
      </w:r>
      <w:r w:rsidR="00497EBF">
        <w:t xml:space="preserve"> de forma sucinta, </w:t>
      </w:r>
      <w:r w:rsidRPr="004B6420">
        <w:t>apontando críticas, recomendações e sugestões para pesquisas futuras.</w:t>
      </w:r>
    </w:p>
    <w:p w:rsidR="005E36D6" w:rsidRDefault="005E36D6" w:rsidP="00AE6E15">
      <w:pPr>
        <w:pStyle w:val="Ttulo3"/>
      </w:pPr>
      <w:r>
        <w:t>Elementos pós-textuais</w:t>
      </w:r>
    </w:p>
    <w:p w:rsidR="005E36D6" w:rsidRDefault="00B02621" w:rsidP="00AE6E15">
      <w:pPr>
        <w:pStyle w:val="EstiloNumerada"/>
        <w:numPr>
          <w:ilvl w:val="0"/>
          <w:numId w:val="24"/>
        </w:numPr>
      </w:pPr>
      <w:r>
        <w:t>a</w:t>
      </w:r>
      <w:r w:rsidR="00AE6E15">
        <w:t>gradecimentos</w:t>
      </w:r>
      <w:r w:rsidR="0028559E">
        <w:t xml:space="preserve"> (item não numerado)</w:t>
      </w:r>
      <w:r w:rsidR="00AE6E15">
        <w:t>;</w:t>
      </w:r>
    </w:p>
    <w:p w:rsidR="005E36D6" w:rsidRDefault="00B02621" w:rsidP="00AE6E15">
      <w:pPr>
        <w:pStyle w:val="EstiloNumerada"/>
      </w:pPr>
      <w:r>
        <w:t>r</w:t>
      </w:r>
      <w:r w:rsidR="00AE6E15">
        <w:t>eferências</w:t>
      </w:r>
      <w:r w:rsidR="007D4772">
        <w:t xml:space="preserve"> (item não numerado)</w:t>
      </w:r>
      <w:r w:rsidR="00AE6E15">
        <w:t>.</w:t>
      </w:r>
    </w:p>
    <w:p w:rsidR="005E36D6" w:rsidRDefault="005E36D6" w:rsidP="00C52598">
      <w:pPr>
        <w:pStyle w:val="Ttulo1"/>
      </w:pPr>
      <w:r>
        <w:t>Formatação básica</w:t>
      </w:r>
    </w:p>
    <w:p w:rsidR="00B55853" w:rsidRPr="00B55853" w:rsidRDefault="00B55853" w:rsidP="00B55853">
      <w:r>
        <w:t>Este documento já possui todos os estilos necessários para a diagramação do artigo e, portanto, sugere-se fortemente que o artigo seja escrito baseado neste modelo. Nos itens seguintes, cada um dos estilos implementados será detalhado.</w:t>
      </w:r>
    </w:p>
    <w:p w:rsidR="00C52598" w:rsidRDefault="00CB2565" w:rsidP="00C52598">
      <w:pPr>
        <w:pStyle w:val="Ttulo2"/>
      </w:pPr>
      <w:r>
        <w:t>Página</w:t>
      </w:r>
    </w:p>
    <w:p w:rsidR="00C52598" w:rsidRDefault="005E36D6" w:rsidP="00C52598">
      <w:r>
        <w:t>Independente do tipo, todos os trabalhos devem ser escritos em páginas de tamanho A4 (21</w:t>
      </w:r>
      <w:r w:rsidR="00C52598">
        <w:t> </w:t>
      </w:r>
      <w:r>
        <w:t>cm x 29,7</w:t>
      </w:r>
      <w:r w:rsidR="00C52598">
        <w:t> cm)</w:t>
      </w:r>
      <w:r w:rsidR="0028559E">
        <w:t>, configuração retrato</w:t>
      </w:r>
      <w:r w:rsidR="00C52598">
        <w:t>.</w:t>
      </w:r>
      <w:r w:rsidR="003D4A9F">
        <w:t xml:space="preserve"> Não deve se</w:t>
      </w:r>
      <w:r w:rsidR="00873E7A">
        <w:t>r incluída numeração de páginas; a numeração será inserida pelo Conselho Editorial antes da publicação.</w:t>
      </w:r>
    </w:p>
    <w:p w:rsidR="00C52598" w:rsidRDefault="00C52598" w:rsidP="00C52598">
      <w:pPr>
        <w:pStyle w:val="Ttulo2"/>
      </w:pPr>
      <w:r>
        <w:t>Marge</w:t>
      </w:r>
      <w:r w:rsidR="00CB2565">
        <w:t>m</w:t>
      </w:r>
    </w:p>
    <w:p w:rsidR="00C52598" w:rsidRDefault="005E36D6" w:rsidP="00C52598">
      <w:r>
        <w:t>As margens superior</w:t>
      </w:r>
      <w:r w:rsidR="00C52598">
        <w:t>,</w:t>
      </w:r>
      <w:r>
        <w:t xml:space="preserve"> esquerda</w:t>
      </w:r>
      <w:r w:rsidR="00C52598">
        <w:t xml:space="preserve">, </w:t>
      </w:r>
      <w:r>
        <w:t xml:space="preserve">inferior e direita </w:t>
      </w:r>
      <w:r w:rsidR="00C52598">
        <w:t>devem ser iguais a 2</w:t>
      </w:r>
      <w:r w:rsidR="0028559E">
        <w:t> </w:t>
      </w:r>
      <w:r w:rsidR="00C52598">
        <w:t>cm.</w:t>
      </w:r>
      <w:r w:rsidR="00C52598" w:rsidRPr="00C52598">
        <w:t xml:space="preserve"> </w:t>
      </w:r>
      <w:r w:rsidR="00C52598">
        <w:t>Não deve ser incluída qualquer moldura no texto.</w:t>
      </w:r>
    </w:p>
    <w:p w:rsidR="00C52598" w:rsidRDefault="00C52598" w:rsidP="00C52598">
      <w:pPr>
        <w:pStyle w:val="Ttulo2"/>
      </w:pPr>
      <w:r>
        <w:t>Disposição do texto</w:t>
      </w:r>
    </w:p>
    <w:p w:rsidR="006632FD" w:rsidRDefault="005E36D6" w:rsidP="00C52598">
      <w:r>
        <w:t>O</w:t>
      </w:r>
      <w:r w:rsidR="00C52598">
        <w:t xml:space="preserve">s elementos pré-textuais são dispostos em </w:t>
      </w:r>
      <w:r w:rsidR="00C52598" w:rsidRPr="00873E7A">
        <w:rPr>
          <w:b/>
          <w:bCs/>
        </w:rPr>
        <w:t>coluna única</w:t>
      </w:r>
      <w:r w:rsidR="00C52598">
        <w:t xml:space="preserve"> e os elementos textuais e pós-textuais </w:t>
      </w:r>
      <w:r>
        <w:t>deve</w:t>
      </w:r>
      <w:r w:rsidR="00C52598">
        <w:t>m</w:t>
      </w:r>
      <w:r>
        <w:t xml:space="preserve"> ser </w:t>
      </w:r>
      <w:r w:rsidR="00C52598">
        <w:t xml:space="preserve">dispostos </w:t>
      </w:r>
      <w:r>
        <w:t xml:space="preserve">em </w:t>
      </w:r>
      <w:r w:rsidR="00C52598" w:rsidRPr="00873E7A">
        <w:rPr>
          <w:b/>
          <w:bCs/>
        </w:rPr>
        <w:t>duas colunas</w:t>
      </w:r>
      <w:r w:rsidR="0028559E">
        <w:t xml:space="preserve"> de </w:t>
      </w:r>
      <w:r w:rsidR="0028559E" w:rsidRPr="00873E7A">
        <w:rPr>
          <w:b/>
          <w:bCs/>
        </w:rPr>
        <w:t>8,15 cm</w:t>
      </w:r>
      <w:r w:rsidR="00C52598">
        <w:t xml:space="preserve"> com separação de </w:t>
      </w:r>
      <w:r w:rsidR="00C52598" w:rsidRPr="00873E7A">
        <w:rPr>
          <w:b/>
          <w:bCs/>
        </w:rPr>
        <w:t>0,7 cm</w:t>
      </w:r>
      <w:r w:rsidR="00C52598">
        <w:t>.</w:t>
      </w:r>
      <w:r>
        <w:t xml:space="preserve"> A aparência final do trabalho de</w:t>
      </w:r>
      <w:r w:rsidR="006632FD">
        <w:t>ve ser a mesma deste documento.</w:t>
      </w:r>
    </w:p>
    <w:p w:rsidR="006632FD" w:rsidRDefault="006632FD" w:rsidP="006632FD">
      <w:pPr>
        <w:pStyle w:val="Ttulo2"/>
      </w:pPr>
      <w:r>
        <w:t>Fonte</w:t>
      </w:r>
    </w:p>
    <w:p w:rsidR="005E36D6" w:rsidRDefault="005E36D6" w:rsidP="00C52598">
      <w:r>
        <w:t xml:space="preserve">Todo o texto deve ser escrito em fonte </w:t>
      </w:r>
      <w:r w:rsidRPr="003B5039">
        <w:rPr>
          <w:b/>
          <w:bCs/>
        </w:rPr>
        <w:t>Times New Roman</w:t>
      </w:r>
      <w:r>
        <w:t>, com espaçamento simples entre linhas.</w:t>
      </w:r>
      <w:r w:rsidR="00C60118">
        <w:t xml:space="preserve"> A cor de todas as fontes deve ser </w:t>
      </w:r>
      <w:r w:rsidR="00C60118" w:rsidRPr="00C60118">
        <w:rPr>
          <w:b/>
        </w:rPr>
        <w:t>automática</w:t>
      </w:r>
      <w:r w:rsidR="00C60118">
        <w:t>.</w:t>
      </w:r>
    </w:p>
    <w:p w:rsidR="002F20E5" w:rsidRDefault="002F20E5" w:rsidP="002F20E5">
      <w:pPr>
        <w:pStyle w:val="Ttulo2"/>
      </w:pPr>
      <w:r>
        <w:t>Elementos pré-textuais</w:t>
      </w:r>
    </w:p>
    <w:p w:rsidR="002F20E5" w:rsidRDefault="002F20E5" w:rsidP="002F20E5">
      <w:pPr>
        <w:pStyle w:val="Ttulo3"/>
      </w:pPr>
      <w:r>
        <w:t>Identificação do artigo</w:t>
      </w:r>
    </w:p>
    <w:p w:rsidR="002F20E5" w:rsidRPr="002F20E5" w:rsidRDefault="002F20E5" w:rsidP="002F20E5">
      <w:r>
        <w:t xml:space="preserve">Deve ser idêntico ao utilizado neste </w:t>
      </w:r>
      <w:r w:rsidRPr="003B5039">
        <w:rPr>
          <w:i/>
        </w:rPr>
        <w:t>t</w:t>
      </w:r>
      <w:r w:rsidR="006B1F29" w:rsidRPr="003B5039">
        <w:rPr>
          <w:i/>
        </w:rPr>
        <w:t>emplate</w:t>
      </w:r>
      <w:r w:rsidR="00B5793D">
        <w:t xml:space="preserve">. </w:t>
      </w:r>
      <w:r w:rsidR="00C026FF">
        <w:t xml:space="preserve">Os valores corretos </w:t>
      </w:r>
      <w:r w:rsidR="00B5793D">
        <w:t>serão inseridos pelo Conselho Editorial após a confirmação de publicação.</w:t>
      </w:r>
    </w:p>
    <w:p w:rsidR="002F20E5" w:rsidRDefault="002F20E5" w:rsidP="002F20E5">
      <w:pPr>
        <w:pStyle w:val="Ttulo3"/>
      </w:pPr>
      <w:r>
        <w:t>Cabeçalho da revista</w:t>
      </w:r>
    </w:p>
    <w:p w:rsidR="00B5793D" w:rsidRPr="00B5793D" w:rsidRDefault="00B5793D" w:rsidP="00B55853">
      <w:r>
        <w:t xml:space="preserve">Deve ser idêntico ao utilizado neste </w:t>
      </w:r>
      <w:r w:rsidRPr="003B5039">
        <w:rPr>
          <w:i/>
        </w:rPr>
        <w:t>template</w:t>
      </w:r>
      <w:r>
        <w:t>.</w:t>
      </w:r>
      <w:r w:rsidR="00B55853" w:rsidRPr="00B55853">
        <w:t xml:space="preserve"> </w:t>
      </w:r>
      <w:r w:rsidR="00B55853">
        <w:t>Os valores corretos serão inseridos pelo Conselho Editorial após a confirmação de publicação.</w:t>
      </w:r>
    </w:p>
    <w:p w:rsidR="005E36D6" w:rsidRDefault="005E36D6" w:rsidP="002F20E5">
      <w:pPr>
        <w:pStyle w:val="Ttulo3"/>
      </w:pPr>
      <w:r>
        <w:t>Título</w:t>
      </w:r>
    </w:p>
    <w:p w:rsidR="00D141F3" w:rsidRDefault="005E36D6">
      <w:r>
        <w:t xml:space="preserve">O título deve ser escrito em fonte </w:t>
      </w:r>
      <w:r w:rsidRPr="003B5039">
        <w:rPr>
          <w:b/>
          <w:bCs/>
        </w:rPr>
        <w:t>Times New Roman</w:t>
      </w:r>
      <w:r>
        <w:t xml:space="preserve">, </w:t>
      </w:r>
      <w:r w:rsidRPr="003B5039">
        <w:rPr>
          <w:b/>
          <w:bCs/>
        </w:rPr>
        <w:t>14</w:t>
      </w:r>
      <w:r w:rsidR="00614E40" w:rsidRPr="003B5039">
        <w:rPr>
          <w:b/>
          <w:bCs/>
        </w:rPr>
        <w:t> </w:t>
      </w:r>
      <w:r w:rsidRPr="003B5039">
        <w:rPr>
          <w:b/>
          <w:bCs/>
        </w:rPr>
        <w:t>pt</w:t>
      </w:r>
      <w:r>
        <w:t xml:space="preserve">, </w:t>
      </w:r>
      <w:r w:rsidRPr="003B5039">
        <w:rPr>
          <w:b/>
          <w:bCs/>
        </w:rPr>
        <w:t>negrito</w:t>
      </w:r>
      <w:r w:rsidR="00C60118" w:rsidRPr="003B5039">
        <w:t xml:space="preserve">, </w:t>
      </w:r>
      <w:r>
        <w:t xml:space="preserve">e com o efeito </w:t>
      </w:r>
      <w:r w:rsidRPr="003B5039">
        <w:rPr>
          <w:b/>
          <w:bCs/>
        </w:rPr>
        <w:t>todas em maiúsculas</w:t>
      </w:r>
      <w:r>
        <w:t xml:space="preserve">. O título deve ocupar </w:t>
      </w:r>
      <w:r w:rsidR="00614E40">
        <w:t xml:space="preserve">no máximo </w:t>
      </w:r>
      <w:r>
        <w:t xml:space="preserve">três linhas. O alinhamento horizontal deve ser </w:t>
      </w:r>
      <w:r w:rsidRPr="003B5039">
        <w:rPr>
          <w:b/>
          <w:bCs/>
        </w:rPr>
        <w:t>centralizado</w:t>
      </w:r>
      <w:r>
        <w:t>.</w:t>
      </w:r>
      <w:r w:rsidR="00ED3CAC">
        <w:t xml:space="preserve"> O parágrafo deve possuir espaçamento de </w:t>
      </w:r>
      <w:r w:rsidR="00ED3CAC" w:rsidRPr="003B5039">
        <w:rPr>
          <w:b/>
          <w:bCs/>
        </w:rPr>
        <w:t>2</w:t>
      </w:r>
      <w:r w:rsidR="00BF6B21" w:rsidRPr="003B5039">
        <w:rPr>
          <w:b/>
          <w:bCs/>
        </w:rPr>
        <w:t>4</w:t>
      </w:r>
      <w:r w:rsidR="00614E40" w:rsidRPr="003B5039">
        <w:rPr>
          <w:b/>
          <w:bCs/>
        </w:rPr>
        <w:t> </w:t>
      </w:r>
      <w:r w:rsidR="00ED3CAC" w:rsidRPr="003B5039">
        <w:rPr>
          <w:b/>
          <w:bCs/>
        </w:rPr>
        <w:t>pt antes</w:t>
      </w:r>
      <w:r w:rsidR="00ED3CAC">
        <w:t xml:space="preserve"> e </w:t>
      </w:r>
      <w:r w:rsidR="00614E40" w:rsidRPr="003B5039">
        <w:rPr>
          <w:b/>
          <w:bCs/>
        </w:rPr>
        <w:t xml:space="preserve">12 pt </w:t>
      </w:r>
      <w:r w:rsidR="00ED3CAC" w:rsidRPr="003B5039">
        <w:rPr>
          <w:b/>
          <w:bCs/>
        </w:rPr>
        <w:t>depois</w:t>
      </w:r>
      <w:r w:rsidR="00ED3CAC">
        <w:t xml:space="preserve"> do texto.</w:t>
      </w:r>
    </w:p>
    <w:p w:rsidR="005E36D6" w:rsidRDefault="00D141F3">
      <w:r>
        <w:t xml:space="preserve">O nome do estilo implementado neste documento é </w:t>
      </w:r>
      <w:r w:rsidRPr="00D141F3">
        <w:rPr>
          <w:b/>
        </w:rPr>
        <w:t>tituloatigo</w:t>
      </w:r>
      <w:r>
        <w:t>.</w:t>
      </w:r>
    </w:p>
    <w:p w:rsidR="005E36D6" w:rsidRDefault="000D0409" w:rsidP="00ED3CAC">
      <w:pPr>
        <w:pStyle w:val="Ttulo3"/>
      </w:pPr>
      <w:r>
        <w:t>Autoria</w:t>
      </w:r>
    </w:p>
    <w:p w:rsidR="005E36D6" w:rsidRDefault="00D461D8" w:rsidP="00483E38">
      <w:r>
        <w:t xml:space="preserve">Deve ser </w:t>
      </w:r>
      <w:r w:rsidR="004A726A">
        <w:t xml:space="preserve">escrita em fonte </w:t>
      </w:r>
      <w:r w:rsidR="004A726A" w:rsidRPr="003B5039">
        <w:rPr>
          <w:b/>
          <w:bCs/>
        </w:rPr>
        <w:t>Times New Roman</w:t>
      </w:r>
      <w:r w:rsidR="004A726A">
        <w:t xml:space="preserve">, </w:t>
      </w:r>
      <w:r w:rsidR="004A726A" w:rsidRPr="003B5039">
        <w:rPr>
          <w:b/>
          <w:bCs/>
        </w:rPr>
        <w:t>12 pt</w:t>
      </w:r>
      <w:r w:rsidR="004A726A">
        <w:t xml:space="preserve">, </w:t>
      </w:r>
      <w:r w:rsidR="004A726A" w:rsidRPr="003B5039">
        <w:rPr>
          <w:b/>
          <w:bCs/>
        </w:rPr>
        <w:t>negrito</w:t>
      </w:r>
      <w:r w:rsidR="004A726A">
        <w:t>.</w:t>
      </w:r>
      <w:r w:rsidR="004A726A" w:rsidRPr="0088056F">
        <w:t xml:space="preserve"> </w:t>
      </w:r>
      <w:r w:rsidR="004A726A">
        <w:t xml:space="preserve">Utilizar o nome completo dos </w:t>
      </w:r>
      <w:r w:rsidR="00D661A5">
        <w:t>autores, separados por vírgulas e com um indicador de nota de rodapé em cada autor.</w:t>
      </w:r>
      <w:r w:rsidR="00C70BAD">
        <w:t xml:space="preserve"> O alinhamento horizontal deve ser </w:t>
      </w:r>
      <w:r w:rsidR="00C70BAD" w:rsidRPr="003B5039">
        <w:rPr>
          <w:b/>
          <w:bCs/>
        </w:rPr>
        <w:t>centralizado</w:t>
      </w:r>
      <w:r w:rsidR="00C70BAD">
        <w:t xml:space="preserve">. </w:t>
      </w:r>
      <w:r w:rsidR="004A726A">
        <w:t xml:space="preserve">O parágrafo deve possuir espaçamento de </w:t>
      </w:r>
      <w:r w:rsidR="004A726A" w:rsidRPr="003B5039">
        <w:rPr>
          <w:b/>
          <w:bCs/>
        </w:rPr>
        <w:t>12 pt antes</w:t>
      </w:r>
      <w:r w:rsidR="004A726A">
        <w:t xml:space="preserve"> e </w:t>
      </w:r>
      <w:r w:rsidR="00C70BAD" w:rsidRPr="003B5039">
        <w:rPr>
          <w:b/>
          <w:bCs/>
        </w:rPr>
        <w:t>24</w:t>
      </w:r>
      <w:r w:rsidR="004A726A" w:rsidRPr="003B5039">
        <w:rPr>
          <w:b/>
          <w:bCs/>
        </w:rPr>
        <w:t> pt depois</w:t>
      </w:r>
      <w:r w:rsidR="004A726A">
        <w:t xml:space="preserve"> do texto.</w:t>
      </w:r>
    </w:p>
    <w:p w:rsidR="00D141F3" w:rsidRDefault="00D141F3" w:rsidP="00483E38">
      <w:r>
        <w:t xml:space="preserve">O nome do estilo implementado neste documento é </w:t>
      </w:r>
      <w:r>
        <w:rPr>
          <w:b/>
        </w:rPr>
        <w:t>autoria</w:t>
      </w:r>
      <w:r>
        <w:t>.</w:t>
      </w:r>
    </w:p>
    <w:p w:rsidR="005E36D6" w:rsidRDefault="005E36D6" w:rsidP="00FF5462">
      <w:pPr>
        <w:pStyle w:val="Ttulo3"/>
      </w:pPr>
      <w:r>
        <w:t xml:space="preserve">Resumo e </w:t>
      </w:r>
      <w:r w:rsidRPr="00D54C43">
        <w:rPr>
          <w:i/>
        </w:rPr>
        <w:t>Abstract</w:t>
      </w:r>
    </w:p>
    <w:p w:rsidR="005E36D6" w:rsidRDefault="00D54C43" w:rsidP="00D54C43">
      <w:r>
        <w:t xml:space="preserve">O resumo e o </w:t>
      </w:r>
      <w:r w:rsidRPr="003B5039">
        <w:rPr>
          <w:i/>
        </w:rPr>
        <w:t>abstract</w:t>
      </w:r>
      <w:r>
        <w:t xml:space="preserve"> </w:t>
      </w:r>
      <w:r w:rsidR="005E36D6">
        <w:t xml:space="preserve">devem ser </w:t>
      </w:r>
      <w:r>
        <w:t xml:space="preserve">escritos em </w:t>
      </w:r>
      <w:r w:rsidR="005E36D6">
        <w:t xml:space="preserve">fonte </w:t>
      </w:r>
      <w:r w:rsidR="005E36D6" w:rsidRPr="003B5039">
        <w:rPr>
          <w:b/>
          <w:bCs/>
        </w:rPr>
        <w:t>Times New Roman</w:t>
      </w:r>
      <w:r w:rsidR="005E36D6">
        <w:t xml:space="preserve">, </w:t>
      </w:r>
      <w:r w:rsidR="005E36D6" w:rsidRPr="003B5039">
        <w:rPr>
          <w:b/>
          <w:bCs/>
        </w:rPr>
        <w:t>11</w:t>
      </w:r>
      <w:r w:rsidRPr="003B5039">
        <w:rPr>
          <w:b/>
          <w:bCs/>
        </w:rPr>
        <w:t> </w:t>
      </w:r>
      <w:r w:rsidR="005E36D6" w:rsidRPr="003B5039">
        <w:rPr>
          <w:b/>
          <w:bCs/>
        </w:rPr>
        <w:t>pt</w:t>
      </w:r>
      <w:r>
        <w:t xml:space="preserve">, alinhado à margem esquerda, iniciando com as palavras </w:t>
      </w:r>
      <w:r w:rsidR="005E36D6">
        <w:t xml:space="preserve">“Resumo:” </w:t>
      </w:r>
      <w:r>
        <w:t>e “</w:t>
      </w:r>
      <w:r w:rsidRPr="003B5039">
        <w:rPr>
          <w:i/>
        </w:rPr>
        <w:t>Abstract:</w:t>
      </w:r>
      <w:r>
        <w:t>”, r</w:t>
      </w:r>
      <w:r w:rsidRPr="00D54C43">
        <w:t>espectivamente,</w:t>
      </w:r>
      <w:r w:rsidR="009D20F9">
        <w:t xml:space="preserve"> em </w:t>
      </w:r>
      <w:r w:rsidR="009D20F9" w:rsidRPr="003B5039">
        <w:rPr>
          <w:b/>
          <w:bCs/>
        </w:rPr>
        <w:t>negrito</w:t>
      </w:r>
      <w:r w:rsidRPr="00D54C43">
        <w:t xml:space="preserve"> </w:t>
      </w:r>
      <w:r w:rsidR="005E36D6" w:rsidRPr="00D54C43">
        <w:t>sem espaço para parágrafo</w:t>
      </w:r>
      <w:r w:rsidR="00A834B6">
        <w:t>.</w:t>
      </w:r>
      <w:r w:rsidR="005E36D6" w:rsidRPr="00D54C43">
        <w:t xml:space="preserve"> O resumo </w:t>
      </w:r>
      <w:r w:rsidR="007C5B52">
        <w:t xml:space="preserve">deve </w:t>
      </w:r>
      <w:r w:rsidR="005E36D6" w:rsidRPr="00D54C43">
        <w:t>ser feito com base na Associação Brasileira das Normas Técnicas (NBR 6022</w:t>
      </w:r>
      <w:r w:rsidR="0088056F">
        <w:t xml:space="preserve"> e </w:t>
      </w:r>
      <w:r w:rsidR="0088056F" w:rsidRPr="00D54C43">
        <w:t>NBR 602</w:t>
      </w:r>
      <w:r w:rsidR="0088056F">
        <w:t>8</w:t>
      </w:r>
      <w:r w:rsidR="005E36D6" w:rsidRPr="00D54C43">
        <w:t>), ou seja, possuir</w:t>
      </w:r>
      <w:r w:rsidR="007177B2" w:rsidRPr="00A834B6">
        <w:t xml:space="preserve"> </w:t>
      </w:r>
      <w:r w:rsidR="007177B2" w:rsidRPr="003B5039">
        <w:rPr>
          <w:b/>
          <w:bCs/>
        </w:rPr>
        <w:t xml:space="preserve">no mínimo 100 e no máximo </w:t>
      </w:r>
      <w:r w:rsidR="005E36D6" w:rsidRPr="003B5039">
        <w:rPr>
          <w:b/>
          <w:bCs/>
        </w:rPr>
        <w:t>250 palavras</w:t>
      </w:r>
      <w:r w:rsidR="005E36D6" w:rsidRPr="00A834B6">
        <w:t xml:space="preserve"> </w:t>
      </w:r>
      <w:r w:rsidR="005E36D6" w:rsidRPr="00D54C43">
        <w:t>e deve compreender os seguintes elementos: objetivo(s), metodologia, resultados e discussões (se houver) e conclusões. Não deverá conter</w:t>
      </w:r>
      <w:r w:rsidR="007C5B52">
        <w:t>:</w:t>
      </w:r>
      <w:r w:rsidR="005E36D6" w:rsidRPr="00D54C43">
        <w:t xml:space="preserve"> fórmulas</w:t>
      </w:r>
      <w:r w:rsidR="007C5B52">
        <w:t xml:space="preserve">, equações, </w:t>
      </w:r>
      <w:r w:rsidR="005E36D6" w:rsidRPr="00D54C43">
        <w:t xml:space="preserve">deduções matemáticas, </w:t>
      </w:r>
      <w:r w:rsidR="007C5B52">
        <w:t xml:space="preserve">ou </w:t>
      </w:r>
      <w:r w:rsidR="005E36D6" w:rsidRPr="00D54C43">
        <w:t>citações.</w:t>
      </w:r>
      <w:r w:rsidR="007C5B52">
        <w:t xml:space="preserve"> </w:t>
      </w:r>
      <w:r w:rsidR="005E36D6" w:rsidRPr="00D54C43">
        <w:t xml:space="preserve">O </w:t>
      </w:r>
      <w:r w:rsidR="005E36D6" w:rsidRPr="003B5039">
        <w:rPr>
          <w:i/>
        </w:rPr>
        <w:t>abstract</w:t>
      </w:r>
      <w:r w:rsidR="005E36D6" w:rsidRPr="00D54C43">
        <w:t xml:space="preserve"> deve ser </w:t>
      </w:r>
      <w:r w:rsidR="007C5B52">
        <w:t xml:space="preserve">a </w:t>
      </w:r>
      <w:r w:rsidR="005E36D6" w:rsidRPr="00D54C43">
        <w:t>tradução fidedigna do resumo</w:t>
      </w:r>
      <w:r w:rsidR="00542913">
        <w:t xml:space="preserve"> e, por se tratar de língua estrangeira, deve ser todo escrito em </w:t>
      </w:r>
      <w:r w:rsidR="00542913" w:rsidRPr="003B5039">
        <w:rPr>
          <w:b/>
          <w:bCs/>
        </w:rPr>
        <w:t>itálico</w:t>
      </w:r>
      <w:r w:rsidR="005E36D6" w:rsidRPr="00D54C43">
        <w:t>.</w:t>
      </w:r>
    </w:p>
    <w:p w:rsidR="00FD018F" w:rsidRPr="00D54C43" w:rsidRDefault="00FD018F" w:rsidP="00D54C43">
      <w:r>
        <w:t xml:space="preserve">O nome dos estilos implementados para uso no resumo deste documento são </w:t>
      </w:r>
      <w:r w:rsidRPr="00FD018F">
        <w:rPr>
          <w:b/>
        </w:rPr>
        <w:t>resumo</w:t>
      </w:r>
      <w:r>
        <w:t xml:space="preserve">, </w:t>
      </w:r>
      <w:r w:rsidRPr="00FD018F">
        <w:rPr>
          <w:b/>
        </w:rPr>
        <w:t>resumoita</w:t>
      </w:r>
      <w:r>
        <w:t xml:space="preserve">, </w:t>
      </w:r>
      <w:r w:rsidRPr="00FD018F">
        <w:rPr>
          <w:b/>
        </w:rPr>
        <w:t xml:space="preserve">resumoneg </w:t>
      </w:r>
      <w:r>
        <w:t xml:space="preserve">e </w:t>
      </w:r>
      <w:r w:rsidRPr="00FD018F">
        <w:rPr>
          <w:b/>
        </w:rPr>
        <w:t>resumoitaneg</w:t>
      </w:r>
      <w:r>
        <w:t>.</w:t>
      </w:r>
    </w:p>
    <w:p w:rsidR="005E36D6" w:rsidRPr="007C5B52" w:rsidRDefault="005E36D6" w:rsidP="007C5B52">
      <w:pPr>
        <w:pStyle w:val="Ttulo3"/>
      </w:pPr>
      <w:r w:rsidRPr="007C5B52">
        <w:t xml:space="preserve">Palavras-chave e </w:t>
      </w:r>
      <w:r w:rsidRPr="009D20F9">
        <w:rPr>
          <w:i/>
        </w:rPr>
        <w:t>keywor</w:t>
      </w:r>
      <w:r w:rsidR="009D20F9" w:rsidRPr="009D20F9">
        <w:rPr>
          <w:i/>
        </w:rPr>
        <w:t>d</w:t>
      </w:r>
      <w:r w:rsidRPr="009D20F9">
        <w:rPr>
          <w:i/>
        </w:rPr>
        <w:t>s</w:t>
      </w:r>
    </w:p>
    <w:p w:rsidR="005E36D6" w:rsidRDefault="009D20F9">
      <w:r>
        <w:t>A</w:t>
      </w:r>
      <w:r w:rsidR="005E36D6">
        <w:t>baixo do resumo</w:t>
      </w:r>
      <w:r w:rsidR="007B448A">
        <w:t xml:space="preserve"> </w:t>
      </w:r>
      <w:r>
        <w:t xml:space="preserve">devem </w:t>
      </w:r>
      <w:r w:rsidR="005E36D6">
        <w:t xml:space="preserve">ser escritas as palavras-chave em fonte </w:t>
      </w:r>
      <w:r w:rsidR="005E36D6" w:rsidRPr="003B5039">
        <w:rPr>
          <w:b/>
          <w:bCs/>
        </w:rPr>
        <w:t>Times New Roman</w:t>
      </w:r>
      <w:r w:rsidR="005E36D6">
        <w:t xml:space="preserve">, </w:t>
      </w:r>
      <w:r w:rsidR="005E36D6" w:rsidRPr="003B5039">
        <w:rPr>
          <w:b/>
          <w:bCs/>
        </w:rPr>
        <w:t>11</w:t>
      </w:r>
      <w:r w:rsidR="00542913" w:rsidRPr="003B5039">
        <w:rPr>
          <w:b/>
          <w:bCs/>
        </w:rPr>
        <w:t> </w:t>
      </w:r>
      <w:r w:rsidR="005E36D6" w:rsidRPr="003B5039">
        <w:rPr>
          <w:b/>
          <w:bCs/>
        </w:rPr>
        <w:t>pt</w:t>
      </w:r>
      <w:r w:rsidR="005E36D6">
        <w:t>, precedidas da palavra “Palavras-chave:”</w:t>
      </w:r>
      <w:r w:rsidR="00542913">
        <w:t>,</w:t>
      </w:r>
      <w:r w:rsidR="005E36D6">
        <w:t xml:space="preserve"> em </w:t>
      </w:r>
      <w:r w:rsidR="00542913" w:rsidRPr="003B5039">
        <w:rPr>
          <w:b/>
          <w:bCs/>
        </w:rPr>
        <w:t>negrito</w:t>
      </w:r>
      <w:r w:rsidR="005E36D6">
        <w:t>. Devem ser citadas pelo menos três palavras-chave e, no máximo, cinco.</w:t>
      </w:r>
      <w:r w:rsidR="00FE6D0B">
        <w:t xml:space="preserve"> </w:t>
      </w:r>
      <w:r w:rsidR="005E36D6">
        <w:t xml:space="preserve">As </w:t>
      </w:r>
      <w:r w:rsidR="005E36D6" w:rsidRPr="003B5039">
        <w:rPr>
          <w:i/>
        </w:rPr>
        <w:t>keywords</w:t>
      </w:r>
      <w:r w:rsidR="005E36D6">
        <w:t xml:space="preserve"> devem ser traduções fidedignas das palavras-chave e devem</w:t>
      </w:r>
      <w:r w:rsidR="00DD113A">
        <w:t xml:space="preserve"> ser precedidas do termo “</w:t>
      </w:r>
      <w:r w:rsidR="00DD113A" w:rsidRPr="003B5039">
        <w:rPr>
          <w:i/>
        </w:rPr>
        <w:t>Keywords:</w:t>
      </w:r>
      <w:r w:rsidR="00DD113A">
        <w:t>”</w:t>
      </w:r>
      <w:r w:rsidR="005E36D6">
        <w:t xml:space="preserve"> </w:t>
      </w:r>
      <w:r w:rsidR="00DD113A">
        <w:t xml:space="preserve">e, por se tratar de língua estrangeira, devem ser escritas em </w:t>
      </w:r>
      <w:r w:rsidR="00DD113A" w:rsidRPr="003B5039">
        <w:rPr>
          <w:b/>
          <w:bCs/>
        </w:rPr>
        <w:t>itálico</w:t>
      </w:r>
      <w:r w:rsidR="00DD113A">
        <w:t>.</w:t>
      </w:r>
      <w:r w:rsidR="0099680F">
        <w:t xml:space="preserve"> Tanto as palavras-chave quanto as </w:t>
      </w:r>
      <w:r w:rsidR="0099680F" w:rsidRPr="003B5039">
        <w:rPr>
          <w:i/>
        </w:rPr>
        <w:t>keywords</w:t>
      </w:r>
      <w:r w:rsidR="0099680F">
        <w:t xml:space="preserve"> devem ser separadas por pontos finais.</w:t>
      </w:r>
    </w:p>
    <w:p w:rsidR="009A392B" w:rsidRDefault="009A392B">
      <w:r>
        <w:t xml:space="preserve">O resumo, as palavras-chave, o </w:t>
      </w:r>
      <w:r w:rsidRPr="003B5039">
        <w:rPr>
          <w:i/>
        </w:rPr>
        <w:t>abstract</w:t>
      </w:r>
      <w:r>
        <w:t xml:space="preserve"> e as </w:t>
      </w:r>
      <w:r w:rsidRPr="003B5039">
        <w:rPr>
          <w:i/>
        </w:rPr>
        <w:t>keywords</w:t>
      </w:r>
      <w:r>
        <w:t xml:space="preserve"> devem ser sepa</w:t>
      </w:r>
      <w:r w:rsidR="00A46C45">
        <w:t>r</w:t>
      </w:r>
      <w:r>
        <w:t>ad</w:t>
      </w:r>
      <w:r w:rsidR="00A46C45">
        <w:t>o</w:t>
      </w:r>
      <w:r>
        <w:t>s por uma linha em branco</w:t>
      </w:r>
      <w:r w:rsidR="00250ECF">
        <w:t xml:space="preserve"> de mesma formatação</w:t>
      </w:r>
      <w:r>
        <w:t>.</w:t>
      </w:r>
    </w:p>
    <w:p w:rsidR="00FD018F" w:rsidRPr="00D54C43" w:rsidRDefault="00FD018F" w:rsidP="00FD018F">
      <w:r>
        <w:t xml:space="preserve">O nome dos estilos implementados para uso nas palavras chave e </w:t>
      </w:r>
      <w:r w:rsidRPr="00FD018F">
        <w:rPr>
          <w:i/>
        </w:rPr>
        <w:t>keyword</w:t>
      </w:r>
      <w:r>
        <w:t>s deste documento são idênticos aos do resumo.</w:t>
      </w:r>
    </w:p>
    <w:p w:rsidR="00250ECF" w:rsidRDefault="00250ECF" w:rsidP="00250ECF">
      <w:pPr>
        <w:pStyle w:val="Ttulo3"/>
      </w:pPr>
      <w:r>
        <w:t>Filiação</w:t>
      </w:r>
    </w:p>
    <w:p w:rsidR="00DE7315" w:rsidRDefault="00250ECF" w:rsidP="00250ECF">
      <w:r>
        <w:t>No final da seção, deve</w:t>
      </w:r>
      <w:r w:rsidR="00826558">
        <w:t>m</w:t>
      </w:r>
      <w:r>
        <w:t xml:space="preserve"> constar </w:t>
      </w:r>
      <w:r w:rsidR="00826558">
        <w:t>as notas de rodapé com a filiação de cada autor.</w:t>
      </w:r>
      <w:r w:rsidR="00880649">
        <w:t xml:space="preserve"> A filiação deve conter o cargo e Instituição de Ensino Superior ou Empresa e o e-mail </w:t>
      </w:r>
      <w:r w:rsidR="00880649" w:rsidRPr="003B5039">
        <w:rPr>
          <w:b/>
          <w:bCs/>
        </w:rPr>
        <w:t xml:space="preserve">sem </w:t>
      </w:r>
      <w:r w:rsidR="00880649" w:rsidRPr="00880649">
        <w:rPr>
          <w:rStyle w:val="EstiloNormalNegItaChar"/>
        </w:rPr>
        <w:t>hyperlinks</w:t>
      </w:r>
      <w:r w:rsidR="00880649">
        <w:t xml:space="preserve"> entre sinais de </w:t>
      </w:r>
      <w:r w:rsidR="00DE7315">
        <w:t xml:space="preserve">menor </w:t>
      </w:r>
      <w:r w:rsidR="00880649">
        <w:t xml:space="preserve">que (&lt;) e </w:t>
      </w:r>
      <w:r w:rsidR="00DE7315">
        <w:t xml:space="preserve">maior </w:t>
      </w:r>
      <w:r w:rsidR="000D392A">
        <w:t>que (&gt;).</w:t>
      </w:r>
    </w:p>
    <w:p w:rsidR="000D392A" w:rsidRDefault="000D392A" w:rsidP="000D392A">
      <w:r>
        <w:t xml:space="preserve">Deve ser escrita em fonte </w:t>
      </w:r>
      <w:r w:rsidRPr="000D392A">
        <w:rPr>
          <w:b/>
        </w:rPr>
        <w:t>Times New Roman</w:t>
      </w:r>
      <w:r>
        <w:t xml:space="preserve">, </w:t>
      </w:r>
      <w:r w:rsidRPr="000D392A">
        <w:rPr>
          <w:b/>
        </w:rPr>
        <w:t>8 pt</w:t>
      </w:r>
      <w:r>
        <w:t xml:space="preserve">, </w:t>
      </w:r>
      <w:r w:rsidRPr="000D392A">
        <w:rPr>
          <w:b/>
        </w:rPr>
        <w:t>não negrito</w:t>
      </w:r>
      <w:r>
        <w:t xml:space="preserve">. Cada autor deve ocupar apenas </w:t>
      </w:r>
      <w:r w:rsidRPr="000D392A">
        <w:rPr>
          <w:b/>
        </w:rPr>
        <w:t>uma linha</w:t>
      </w:r>
      <w:r>
        <w:t xml:space="preserve">. O parágrafo deve possuir </w:t>
      </w:r>
      <w:r w:rsidR="00953D33">
        <w:t xml:space="preserve">recuo especial de </w:t>
      </w:r>
      <w:r w:rsidR="00953D33" w:rsidRPr="00953D33">
        <w:rPr>
          <w:b/>
        </w:rPr>
        <w:t xml:space="preserve">primeira linha </w:t>
      </w:r>
      <w:r w:rsidR="00953D33">
        <w:t xml:space="preserve">de </w:t>
      </w:r>
      <w:r w:rsidR="003B5039" w:rsidRPr="00873E7A">
        <w:rPr>
          <w:b/>
          <w:bCs/>
        </w:rPr>
        <w:t>0,</w:t>
      </w:r>
      <w:r w:rsidR="00953D33" w:rsidRPr="00873E7A">
        <w:rPr>
          <w:b/>
          <w:bCs/>
        </w:rPr>
        <w:t>7 </w:t>
      </w:r>
      <w:r w:rsidR="003B5039" w:rsidRPr="00873E7A">
        <w:rPr>
          <w:b/>
          <w:bCs/>
        </w:rPr>
        <w:t>c</w:t>
      </w:r>
      <w:r w:rsidR="00953D33" w:rsidRPr="00873E7A">
        <w:rPr>
          <w:b/>
          <w:bCs/>
        </w:rPr>
        <w:t>m</w:t>
      </w:r>
      <w:r>
        <w:t>.</w:t>
      </w:r>
    </w:p>
    <w:p w:rsidR="000D392A" w:rsidRDefault="000D392A" w:rsidP="000D392A">
      <w:r>
        <w:t xml:space="preserve">O nome do estilo implementado neste documento é </w:t>
      </w:r>
      <w:r w:rsidR="00953D33" w:rsidRPr="00953D33">
        <w:rPr>
          <w:b/>
        </w:rPr>
        <w:t>filiação</w:t>
      </w:r>
      <w:r>
        <w:t>.</w:t>
      </w:r>
    </w:p>
    <w:p w:rsidR="005E36D6" w:rsidRDefault="005F0279" w:rsidP="00DD113A">
      <w:pPr>
        <w:pStyle w:val="Ttulo2"/>
      </w:pPr>
      <w:r>
        <w:t>Elementos textuais</w:t>
      </w:r>
    </w:p>
    <w:p w:rsidR="005F0279" w:rsidRPr="005F0279" w:rsidRDefault="005F0279" w:rsidP="005F0279">
      <w:pPr>
        <w:pStyle w:val="Ttulo3"/>
      </w:pPr>
      <w:r>
        <w:t>Corpo do texto</w:t>
      </w:r>
    </w:p>
    <w:p w:rsidR="00075F80" w:rsidRDefault="005F0279" w:rsidP="00075F80">
      <w:r>
        <w:t xml:space="preserve">O texto deverá ser escrito em fonte </w:t>
      </w:r>
      <w:r w:rsidR="005E36D6" w:rsidRPr="003B5039">
        <w:rPr>
          <w:b/>
          <w:bCs/>
        </w:rPr>
        <w:t>Times New Roman</w:t>
      </w:r>
      <w:r w:rsidR="005E36D6" w:rsidRPr="005F0279">
        <w:t xml:space="preserve">, </w:t>
      </w:r>
      <w:r w:rsidR="005E36D6" w:rsidRPr="005F0279">
        <w:rPr>
          <w:rStyle w:val="Ttulo2Char"/>
        </w:rPr>
        <w:t>11</w:t>
      </w:r>
      <w:r w:rsidRPr="005F0279">
        <w:rPr>
          <w:rStyle w:val="Ttulo2Char"/>
        </w:rPr>
        <w:t> </w:t>
      </w:r>
      <w:r w:rsidR="005E36D6" w:rsidRPr="005F0279">
        <w:rPr>
          <w:rStyle w:val="Ttulo2Char"/>
        </w:rPr>
        <w:t>pt</w:t>
      </w:r>
      <w:r w:rsidR="005E36D6" w:rsidRPr="005F0279">
        <w:t xml:space="preserve">, </w:t>
      </w:r>
      <w:r w:rsidR="000338C6">
        <w:t xml:space="preserve">com </w:t>
      </w:r>
      <w:r w:rsidR="000338C6" w:rsidRPr="003B5039">
        <w:rPr>
          <w:b/>
          <w:bCs/>
        </w:rPr>
        <w:t>espaçamento simples</w:t>
      </w:r>
      <w:r w:rsidR="000338C6">
        <w:t xml:space="preserve"> entre linhas e entre parágrafos e com </w:t>
      </w:r>
      <w:r w:rsidR="008D2DAF" w:rsidRPr="003B5039">
        <w:rPr>
          <w:b/>
          <w:bCs/>
        </w:rPr>
        <w:t xml:space="preserve">recuo </w:t>
      </w:r>
      <w:r w:rsidR="000338C6" w:rsidRPr="003B5039">
        <w:rPr>
          <w:b/>
          <w:bCs/>
        </w:rPr>
        <w:t>de primeira linha de 0,7 cm</w:t>
      </w:r>
      <w:r w:rsidR="000338C6">
        <w:t>.</w:t>
      </w:r>
      <w:r w:rsidR="00075F80">
        <w:t xml:space="preserve"> O alinhamento horizontal deve ser </w:t>
      </w:r>
      <w:r w:rsidR="00986750" w:rsidRPr="003B5039">
        <w:rPr>
          <w:b/>
          <w:bCs/>
        </w:rPr>
        <w:t>justificado</w:t>
      </w:r>
      <w:r w:rsidR="00075F80">
        <w:t>.</w:t>
      </w:r>
      <w:r w:rsidR="003B5039">
        <w:t xml:space="preserve"> O parágrafo deve possuir recuo especial de </w:t>
      </w:r>
      <w:r w:rsidR="003B5039" w:rsidRPr="00953D33">
        <w:rPr>
          <w:b/>
        </w:rPr>
        <w:t xml:space="preserve">primeira linha </w:t>
      </w:r>
      <w:r w:rsidR="003B5039">
        <w:t xml:space="preserve">de </w:t>
      </w:r>
      <w:r w:rsidR="003B5039" w:rsidRPr="00873E7A">
        <w:rPr>
          <w:b/>
          <w:bCs/>
        </w:rPr>
        <w:t>0,7 cm</w:t>
      </w:r>
      <w:r w:rsidR="003B5039">
        <w:t>.</w:t>
      </w:r>
    </w:p>
    <w:p w:rsidR="003B5039" w:rsidRDefault="003B5039" w:rsidP="00075F80">
      <w:r>
        <w:t xml:space="preserve">Os nomes dos estilos implementados neste documento para o corpo de texto são </w:t>
      </w:r>
      <w:r w:rsidRPr="003B5039">
        <w:rPr>
          <w:b/>
        </w:rPr>
        <w:t>normal</w:t>
      </w:r>
      <w:r>
        <w:t xml:space="preserve">, </w:t>
      </w:r>
      <w:r w:rsidRPr="003B5039">
        <w:rPr>
          <w:b/>
        </w:rPr>
        <w:t>negrito</w:t>
      </w:r>
      <w:r>
        <w:t xml:space="preserve"> e </w:t>
      </w:r>
      <w:r w:rsidRPr="003B5039">
        <w:rPr>
          <w:b/>
        </w:rPr>
        <w:t>itálico</w:t>
      </w:r>
      <w:r>
        <w:t>.</w:t>
      </w:r>
    </w:p>
    <w:p w:rsidR="00937A53" w:rsidRDefault="00937A53" w:rsidP="00075F80">
      <w:pPr>
        <w:pStyle w:val="Ttulo3"/>
      </w:pPr>
      <w:r>
        <w:t>T</w:t>
      </w:r>
      <w:r w:rsidR="005E36D6" w:rsidRPr="005F0279">
        <w:t>ítulos</w:t>
      </w:r>
      <w:r>
        <w:t xml:space="preserve"> e subtítulos</w:t>
      </w:r>
    </w:p>
    <w:p w:rsidR="00150A7F" w:rsidRDefault="00986750" w:rsidP="00150A7F">
      <w:r>
        <w:t xml:space="preserve">O artigo deve possuir títulos e subtítulos até o </w:t>
      </w:r>
      <w:r w:rsidR="00F0174A" w:rsidRPr="003B5039">
        <w:rPr>
          <w:b/>
          <w:bCs/>
        </w:rPr>
        <w:t>segundo</w:t>
      </w:r>
      <w:r w:rsidRPr="003B5039">
        <w:rPr>
          <w:b/>
          <w:bCs/>
        </w:rPr>
        <w:t xml:space="preserve"> nível</w:t>
      </w:r>
      <w:r>
        <w:t xml:space="preserve"> apenas, escritos em fonte </w:t>
      </w:r>
      <w:r w:rsidRPr="003B5039">
        <w:rPr>
          <w:b/>
          <w:bCs/>
        </w:rPr>
        <w:t>Times New Roman</w:t>
      </w:r>
      <w:r>
        <w:t xml:space="preserve">, </w:t>
      </w:r>
      <w:r w:rsidRPr="003B5039">
        <w:rPr>
          <w:b/>
          <w:bCs/>
        </w:rPr>
        <w:t>11 pt</w:t>
      </w:r>
      <w:r w:rsidR="00DB5259">
        <w:t xml:space="preserve"> e com alinhamento horizontal à </w:t>
      </w:r>
      <w:r w:rsidR="00DB5259" w:rsidRPr="003B5039">
        <w:rPr>
          <w:b/>
          <w:bCs/>
        </w:rPr>
        <w:t>esquerda</w:t>
      </w:r>
      <w:r w:rsidR="00DB5259">
        <w:t>.</w:t>
      </w:r>
      <w:r w:rsidR="00135C62">
        <w:t xml:space="preserve"> Deve ser utilizada numeração sequencial</w:t>
      </w:r>
      <w:r w:rsidR="003E6A46">
        <w:t xml:space="preserve"> seguida de um ponto e um caractere de tabulação. O</w:t>
      </w:r>
      <w:r w:rsidR="00150A7F">
        <w:t xml:space="preserve"> parágrafo deve possuir espaçamento de </w:t>
      </w:r>
      <w:r w:rsidR="00150A7F" w:rsidRPr="003B5039">
        <w:rPr>
          <w:b/>
          <w:bCs/>
        </w:rPr>
        <w:t>6 pt antes</w:t>
      </w:r>
      <w:r w:rsidR="00150A7F">
        <w:t xml:space="preserve"> e </w:t>
      </w:r>
      <w:r w:rsidR="00150A7F" w:rsidRPr="003B5039">
        <w:rPr>
          <w:b/>
          <w:bCs/>
        </w:rPr>
        <w:t>6 pt depois</w:t>
      </w:r>
      <w:r w:rsidR="009A35A6">
        <w:t xml:space="preserve"> do texto</w:t>
      </w:r>
      <w:r w:rsidR="00240D4E">
        <w:t>.</w:t>
      </w:r>
      <w:r w:rsidR="009A35A6">
        <w:t xml:space="preserve"> Sugere-se que os títulos e subtítulos ocupem apenas uma linha, entreta</w:t>
      </w:r>
      <w:r w:rsidR="00240D4E">
        <w:t>nto, caso necessário, eles podem ocupar no máximo duas linhas.</w:t>
      </w:r>
    </w:p>
    <w:p w:rsidR="00F0174A" w:rsidRDefault="00986750" w:rsidP="00986750">
      <w:r>
        <w:t xml:space="preserve">Os títulos </w:t>
      </w:r>
      <w:r w:rsidR="005027B2">
        <w:t xml:space="preserve">devem </w:t>
      </w:r>
      <w:r w:rsidR="007A4B0F">
        <w:t xml:space="preserve">possuir </w:t>
      </w:r>
      <w:r w:rsidR="007A4B0F" w:rsidRPr="003B5039">
        <w:rPr>
          <w:b/>
          <w:bCs/>
        </w:rPr>
        <w:t>tabulação</w:t>
      </w:r>
      <w:r w:rsidR="00A33776" w:rsidRPr="00A33776">
        <w:rPr>
          <w:bCs/>
        </w:rPr>
        <w:t xml:space="preserve"> e</w:t>
      </w:r>
      <w:r w:rsidR="007A4B0F">
        <w:t xml:space="preserve"> </w:t>
      </w:r>
      <w:r w:rsidR="00A33776">
        <w:t xml:space="preserve">recuo especial </w:t>
      </w:r>
      <w:r w:rsidR="00A33776" w:rsidRPr="009A35A6">
        <w:rPr>
          <w:b/>
        </w:rPr>
        <w:t xml:space="preserve">deslocamento </w:t>
      </w:r>
      <w:r w:rsidR="00A33776">
        <w:t xml:space="preserve">de </w:t>
      </w:r>
      <w:r w:rsidR="007A4B0F" w:rsidRPr="003B5039">
        <w:rPr>
          <w:b/>
          <w:bCs/>
        </w:rPr>
        <w:t>0,7 cm</w:t>
      </w:r>
      <w:r w:rsidR="007A4B0F">
        <w:t xml:space="preserve">, </w:t>
      </w:r>
      <w:r w:rsidR="00F0174A">
        <w:t xml:space="preserve">os </w:t>
      </w:r>
      <w:r>
        <w:t xml:space="preserve">subtítulos </w:t>
      </w:r>
      <w:r w:rsidR="00F0174A">
        <w:t xml:space="preserve">de primeiro nível </w:t>
      </w:r>
      <w:r w:rsidR="00A33776">
        <w:t>de</w:t>
      </w:r>
      <w:r w:rsidR="00F0174A">
        <w:t xml:space="preserve"> </w:t>
      </w:r>
      <w:r w:rsidR="00F0174A" w:rsidRPr="003B5039">
        <w:rPr>
          <w:b/>
          <w:bCs/>
        </w:rPr>
        <w:t>1,0 cm</w:t>
      </w:r>
      <w:r w:rsidR="00F0174A">
        <w:t xml:space="preserve"> e os subtítulos de </w:t>
      </w:r>
      <w:r w:rsidR="00B9214C">
        <w:t>segundo</w:t>
      </w:r>
      <w:r w:rsidR="00F0174A">
        <w:t xml:space="preserve"> nível </w:t>
      </w:r>
      <w:r w:rsidR="00A33776">
        <w:t>de</w:t>
      </w:r>
      <w:r w:rsidR="00F0174A">
        <w:t xml:space="preserve"> </w:t>
      </w:r>
      <w:r w:rsidR="00F0174A" w:rsidRPr="003B5039">
        <w:rPr>
          <w:b/>
          <w:bCs/>
        </w:rPr>
        <w:t>1,3 cm</w:t>
      </w:r>
      <w:r w:rsidR="00F0174A">
        <w:t>.</w:t>
      </w:r>
    </w:p>
    <w:p w:rsidR="00267CB5" w:rsidRDefault="00267CB5" w:rsidP="005F0279">
      <w:r>
        <w:t xml:space="preserve">Os títulos devem ser escritos em </w:t>
      </w:r>
      <w:r w:rsidRPr="003B5039">
        <w:rPr>
          <w:b/>
          <w:bCs/>
        </w:rPr>
        <w:t>negrito</w:t>
      </w:r>
      <w:r>
        <w:t xml:space="preserve"> e com o efeito </w:t>
      </w:r>
      <w:r w:rsidRPr="003B5039">
        <w:rPr>
          <w:b/>
          <w:bCs/>
        </w:rPr>
        <w:t>todas em maiúsculas</w:t>
      </w:r>
      <w:r>
        <w:t xml:space="preserve">. Os subtítulos de primeiro nível devem ser escritos em </w:t>
      </w:r>
      <w:r w:rsidR="00B9214C" w:rsidRPr="003B5039">
        <w:rPr>
          <w:b/>
          <w:bCs/>
        </w:rPr>
        <w:t>negrito</w:t>
      </w:r>
      <w:r w:rsidR="00B9214C">
        <w:t xml:space="preserve"> e com apenas a </w:t>
      </w:r>
      <w:r w:rsidR="00B9214C" w:rsidRPr="003B5039">
        <w:rPr>
          <w:b/>
          <w:bCs/>
        </w:rPr>
        <w:t>primeira letra</w:t>
      </w:r>
      <w:r w:rsidR="00B9214C">
        <w:t xml:space="preserve"> em maiúscula. Os subtítulos de segundo nível devem ser escritos </w:t>
      </w:r>
      <w:r w:rsidR="00B9214C" w:rsidRPr="003B5039">
        <w:rPr>
          <w:b/>
          <w:bCs/>
        </w:rPr>
        <w:t>sem negrito</w:t>
      </w:r>
      <w:r w:rsidR="00B9214C">
        <w:t xml:space="preserve"> e com apenas a </w:t>
      </w:r>
      <w:r w:rsidR="00B9214C" w:rsidRPr="003B5039">
        <w:rPr>
          <w:b/>
          <w:bCs/>
        </w:rPr>
        <w:t>primeira letra</w:t>
      </w:r>
      <w:r w:rsidR="00B9214C">
        <w:t xml:space="preserve"> em maiúscula.</w:t>
      </w:r>
    </w:p>
    <w:p w:rsidR="006A2FD0" w:rsidRDefault="006A2FD0" w:rsidP="006A2FD0">
      <w:r>
        <w:t xml:space="preserve">Os nomes dos estilo implementados neste documento para o título e seus subtítulos são </w:t>
      </w:r>
      <w:r>
        <w:rPr>
          <w:b/>
        </w:rPr>
        <w:t>título 1</w:t>
      </w:r>
      <w:r w:rsidRPr="006A2FD0">
        <w:t xml:space="preserve">, </w:t>
      </w:r>
      <w:r>
        <w:rPr>
          <w:b/>
        </w:rPr>
        <w:t>título 2</w:t>
      </w:r>
      <w:r w:rsidRPr="006A2FD0">
        <w:t xml:space="preserve"> e </w:t>
      </w:r>
      <w:r>
        <w:rPr>
          <w:b/>
        </w:rPr>
        <w:t>título 3</w:t>
      </w:r>
      <w:r>
        <w:t>.</w:t>
      </w:r>
    </w:p>
    <w:p w:rsidR="005E36D6" w:rsidRDefault="005E36D6" w:rsidP="00793AF0">
      <w:pPr>
        <w:pStyle w:val="Ttulo3"/>
      </w:pPr>
      <w:r>
        <w:t>Unidades</w:t>
      </w:r>
    </w:p>
    <w:p w:rsidR="00855D5B" w:rsidRDefault="005E36D6" w:rsidP="00483E38">
      <w:r w:rsidRPr="00793AF0">
        <w:t xml:space="preserve">Todos os dados do trabalho, inclusive aqueles em tabelas e figuras, devem estar em unidades do Sistema Internacional (SI). A vírgula deverá ser o separador entre a parte inteira e a parte decimal de números fracionários e faz-se necessária a utilização de um espaço </w:t>
      </w:r>
      <w:r w:rsidR="00793AF0">
        <w:t xml:space="preserve">não separável (tecla de atalho: </w:t>
      </w:r>
      <w:r w:rsidR="00793AF0" w:rsidRPr="00781131">
        <w:rPr>
          <w:i/>
        </w:rPr>
        <w:t>Ctrl</w:t>
      </w:r>
      <w:r w:rsidR="00793AF0">
        <w:t> + </w:t>
      </w:r>
      <w:r w:rsidR="00781131" w:rsidRPr="00781131">
        <w:rPr>
          <w:i/>
        </w:rPr>
        <w:t>shift</w:t>
      </w:r>
      <w:r w:rsidR="00781131">
        <w:t> + </w:t>
      </w:r>
      <w:r w:rsidR="00793AF0">
        <w:t xml:space="preserve">espaço) </w:t>
      </w:r>
      <w:r w:rsidRPr="00793AF0">
        <w:t xml:space="preserve">para separar os valores das unidades, exceto no caso de unidades de </w:t>
      </w:r>
      <w:r w:rsidR="00573712">
        <w:t>tempo</w:t>
      </w:r>
      <w:r w:rsidRPr="00793AF0">
        <w:t>, as quais não são separadas dos seus valores.</w:t>
      </w:r>
    </w:p>
    <w:p w:rsidR="00573712" w:rsidRPr="00641C45" w:rsidRDefault="00855D5B" w:rsidP="00483E38">
      <w:r>
        <w:t xml:space="preserve">No caso das </w:t>
      </w:r>
      <w:r w:rsidR="006D5082">
        <w:t>unidades de informática, as quais não são contempladas pelo SI, s</w:t>
      </w:r>
      <w:r>
        <w:t xml:space="preserve">ugere-se </w:t>
      </w:r>
      <w:r w:rsidR="006D5082">
        <w:t>se utilize “B” para byte e “b” para bit</w:t>
      </w:r>
      <w:r w:rsidR="00641C45">
        <w:t>, quanto aos seus múltiplos, sugere-se a utilização de “K” para múltiplos de 2</w:t>
      </w:r>
      <w:r w:rsidR="00641C45">
        <w:rPr>
          <w:vertAlign w:val="superscript"/>
        </w:rPr>
        <w:t>10</w:t>
      </w:r>
      <w:r w:rsidR="00641C45">
        <w:t xml:space="preserve"> e “k” para múltiplos de 10</w:t>
      </w:r>
      <w:r w:rsidR="00641C45">
        <w:rPr>
          <w:vertAlign w:val="superscript"/>
        </w:rPr>
        <w:t>3</w:t>
      </w:r>
      <w:r w:rsidR="00641C45">
        <w:t>. Utilizar “M” para 2</w:t>
      </w:r>
      <w:r w:rsidR="00641C45">
        <w:rPr>
          <w:vertAlign w:val="superscript"/>
        </w:rPr>
        <w:t>20</w:t>
      </w:r>
      <w:r w:rsidR="00641C45">
        <w:t>, “G” para 2</w:t>
      </w:r>
      <w:r w:rsidR="00641C45">
        <w:rPr>
          <w:vertAlign w:val="superscript"/>
        </w:rPr>
        <w:t>30</w:t>
      </w:r>
      <w:r w:rsidR="00641C45">
        <w:t xml:space="preserve"> e assim sucessivamente. Nos casos dos múltiplos de 10</w:t>
      </w:r>
      <w:r w:rsidR="00641C45">
        <w:rPr>
          <w:vertAlign w:val="superscript"/>
        </w:rPr>
        <w:t>6</w:t>
      </w:r>
      <w:r w:rsidR="00641C45">
        <w:t>, 10</w:t>
      </w:r>
      <w:r w:rsidR="00641C45">
        <w:rPr>
          <w:vertAlign w:val="superscript"/>
        </w:rPr>
        <w:t>9</w:t>
      </w:r>
      <w:r w:rsidR="00641C45">
        <w:t xml:space="preserve">, e </w:t>
      </w:r>
      <w:r w:rsidR="00641C45" w:rsidRPr="00873E7A">
        <w:rPr>
          <w:i/>
          <w:iCs/>
        </w:rPr>
        <w:t>etc</w:t>
      </w:r>
      <w:r w:rsidR="00641C45">
        <w:t>, deve</w:t>
      </w:r>
      <w:r w:rsidR="00253E3B">
        <w:t>-</w:t>
      </w:r>
      <w:r w:rsidR="00641C45">
        <w:t xml:space="preserve">se </w:t>
      </w:r>
      <w:r w:rsidR="00253E3B">
        <w:t>especificar no texto.</w:t>
      </w:r>
    </w:p>
    <w:p w:rsidR="005E36D6" w:rsidRDefault="005E36D6" w:rsidP="00573712">
      <w:pPr>
        <w:pStyle w:val="Ttulo3"/>
      </w:pPr>
      <w:r>
        <w:t>Equações</w:t>
      </w:r>
    </w:p>
    <w:p w:rsidR="005E36D6" w:rsidRDefault="005E36D6">
      <w:r w:rsidRPr="00573712">
        <w:t xml:space="preserve">As equações devem ser digitadas utilizando-se o editor específico do </w:t>
      </w:r>
      <w:r w:rsidRPr="003B5039">
        <w:rPr>
          <w:i/>
        </w:rPr>
        <w:t>software</w:t>
      </w:r>
      <w:r w:rsidRPr="00573712">
        <w:t xml:space="preserve"> de edição de texto.</w:t>
      </w:r>
      <w:r w:rsidR="00344143">
        <w:t xml:space="preserve"> </w:t>
      </w:r>
      <w:r w:rsidR="00344143" w:rsidRPr="00344143">
        <w:rPr>
          <w:b/>
        </w:rPr>
        <w:t>As equações não podem ser inseridas no texto na forma de figuras</w:t>
      </w:r>
      <w:r w:rsidR="00344143">
        <w:t xml:space="preserve">. </w:t>
      </w:r>
      <w:r w:rsidRPr="00573712">
        <w:t xml:space="preserve">A equação deve ser escrita dentro de uma </w:t>
      </w:r>
      <w:r w:rsidRPr="003B5039">
        <w:rPr>
          <w:b/>
          <w:bCs/>
        </w:rPr>
        <w:t>tabela</w:t>
      </w:r>
      <w:r w:rsidRPr="00573712">
        <w:t xml:space="preserve"> </w:t>
      </w:r>
      <w:r w:rsidR="006364BC">
        <w:t xml:space="preserve">de </w:t>
      </w:r>
      <w:r w:rsidR="006364BC" w:rsidRPr="003B5039">
        <w:rPr>
          <w:b/>
          <w:bCs/>
        </w:rPr>
        <w:t>8</w:t>
      </w:r>
      <w:r w:rsidR="00647628">
        <w:rPr>
          <w:b/>
          <w:bCs/>
        </w:rPr>
        <w:t>,1</w:t>
      </w:r>
      <w:r w:rsidR="00573712" w:rsidRPr="003B5039">
        <w:rPr>
          <w:b/>
          <w:bCs/>
        </w:rPr>
        <w:t> </w:t>
      </w:r>
      <w:r w:rsidRPr="003B5039">
        <w:rPr>
          <w:b/>
          <w:bCs/>
        </w:rPr>
        <w:t>cm</w:t>
      </w:r>
      <w:r w:rsidRPr="00573712">
        <w:t xml:space="preserve"> com duas colunas; a primeira coluna deve possuir </w:t>
      </w:r>
      <w:r w:rsidR="006364BC" w:rsidRPr="003B5039">
        <w:rPr>
          <w:b/>
          <w:bCs/>
        </w:rPr>
        <w:t>7 </w:t>
      </w:r>
      <w:r w:rsidRPr="003B5039">
        <w:rPr>
          <w:b/>
          <w:bCs/>
        </w:rPr>
        <w:t>cm</w:t>
      </w:r>
      <w:r w:rsidRPr="00573712">
        <w:t xml:space="preserve"> e a segunda coluna</w:t>
      </w:r>
      <w:r w:rsidR="006364BC">
        <w:t>,</w:t>
      </w:r>
      <w:r w:rsidRPr="00573712">
        <w:t xml:space="preserve"> </w:t>
      </w:r>
      <w:r w:rsidRPr="003B5039">
        <w:rPr>
          <w:b/>
          <w:bCs/>
        </w:rPr>
        <w:t>1</w:t>
      </w:r>
      <w:r w:rsidR="00647628">
        <w:rPr>
          <w:b/>
          <w:bCs/>
        </w:rPr>
        <w:t>,1</w:t>
      </w:r>
      <w:r w:rsidR="006364BC" w:rsidRPr="003B5039">
        <w:rPr>
          <w:b/>
          <w:bCs/>
        </w:rPr>
        <w:t> </w:t>
      </w:r>
      <w:r w:rsidRPr="003B5039">
        <w:rPr>
          <w:b/>
          <w:bCs/>
        </w:rPr>
        <w:t>cm</w:t>
      </w:r>
      <w:r w:rsidRPr="00573712">
        <w:t xml:space="preserve">. A tabela </w:t>
      </w:r>
      <w:r w:rsidRPr="003B5039">
        <w:rPr>
          <w:b/>
          <w:bCs/>
        </w:rPr>
        <w:t>não deve possuir bordas</w:t>
      </w:r>
      <w:r w:rsidRPr="00573712">
        <w:t xml:space="preserve"> e deve ser </w:t>
      </w:r>
      <w:r w:rsidRPr="003B5039">
        <w:rPr>
          <w:b/>
          <w:bCs/>
        </w:rPr>
        <w:t>centralizada</w:t>
      </w:r>
      <w:r w:rsidRPr="00573712">
        <w:t xml:space="preserve"> na </w:t>
      </w:r>
      <w:r w:rsidR="006364BC">
        <w:t>coluna</w:t>
      </w:r>
      <w:r w:rsidRPr="00573712">
        <w:t xml:space="preserve">. As células devem possuir alinhamento horizontal e vertical </w:t>
      </w:r>
      <w:r w:rsidRPr="003B5039">
        <w:rPr>
          <w:b/>
          <w:bCs/>
        </w:rPr>
        <w:t>centralizado</w:t>
      </w:r>
      <w:r w:rsidR="00647628">
        <w:rPr>
          <w:bCs/>
        </w:rPr>
        <w:t xml:space="preserve"> e as margens das células devem ser de </w:t>
      </w:r>
      <w:r w:rsidR="00647628" w:rsidRPr="00647628">
        <w:rPr>
          <w:b/>
          <w:bCs/>
        </w:rPr>
        <w:t>0 cm</w:t>
      </w:r>
      <w:r w:rsidR="00647628">
        <w:rPr>
          <w:bCs/>
        </w:rPr>
        <w:t xml:space="preserve"> em todas as direções.</w:t>
      </w:r>
      <w:r w:rsidR="001D658D" w:rsidRPr="001D658D">
        <w:rPr>
          <w:bCs/>
        </w:rPr>
        <w:t xml:space="preserve"> </w:t>
      </w:r>
      <w:r w:rsidR="001D658D">
        <w:t xml:space="preserve">O parágrafo deve possuir espaçamento de </w:t>
      </w:r>
      <w:r w:rsidR="001D658D" w:rsidRPr="003B5039">
        <w:rPr>
          <w:b/>
          <w:bCs/>
        </w:rPr>
        <w:t>6 pt antes</w:t>
      </w:r>
      <w:r w:rsidR="001D658D">
        <w:t xml:space="preserve"> e </w:t>
      </w:r>
      <w:r w:rsidR="001D658D" w:rsidRPr="003B5039">
        <w:rPr>
          <w:b/>
          <w:bCs/>
        </w:rPr>
        <w:t>6 pt depois</w:t>
      </w:r>
      <w:r w:rsidR="001D658D">
        <w:t xml:space="preserve"> da equação</w:t>
      </w:r>
      <w:r w:rsidRPr="00573712">
        <w:t>.</w:t>
      </w:r>
      <w:r w:rsidR="001D658D">
        <w:t xml:space="preserve"> </w:t>
      </w:r>
      <w:r w:rsidRPr="00573712">
        <w:t xml:space="preserve">Na primeira célula deve estar contida a equação e na segunda célula deve estar contido o </w:t>
      </w:r>
      <w:r w:rsidRPr="003B5039">
        <w:rPr>
          <w:b/>
          <w:bCs/>
        </w:rPr>
        <w:t>número seq</w:t>
      </w:r>
      <w:r w:rsidR="006364BC" w:rsidRPr="003B5039">
        <w:rPr>
          <w:b/>
          <w:bCs/>
        </w:rPr>
        <w:t>u</w:t>
      </w:r>
      <w:r w:rsidRPr="003B5039">
        <w:rPr>
          <w:b/>
          <w:bCs/>
        </w:rPr>
        <w:t>encial</w:t>
      </w:r>
      <w:r w:rsidRPr="00573712">
        <w:t xml:space="preserve"> de identificação da equação entre </w:t>
      </w:r>
      <w:r w:rsidR="001D658D">
        <w:t>colchetes</w:t>
      </w:r>
      <w:r w:rsidR="009967B5">
        <w:t xml:space="preserve">, conforme demonstrado na </w:t>
      </w:r>
      <w:r w:rsidR="00573728">
        <w:t>E</w:t>
      </w:r>
      <w:r w:rsidR="009967B5">
        <w:t>quação</w:t>
      </w:r>
      <w:r w:rsidR="00573728">
        <w:t> </w:t>
      </w:r>
      <w:r w:rsidR="009967B5">
        <w:t>1</w:t>
      </w:r>
      <w:r w:rsidRPr="00573712">
        <w:t>.</w:t>
      </w:r>
      <w:r w:rsidR="001D658D">
        <w:t xml:space="preserve"> A fonte a ser utilizada na numeração é </w:t>
      </w:r>
      <w:r w:rsidR="001D658D" w:rsidRPr="003B5039">
        <w:rPr>
          <w:b/>
          <w:bCs/>
        </w:rPr>
        <w:t>Times New Roman</w:t>
      </w:r>
      <w:r w:rsidR="001D658D">
        <w:t xml:space="preserve">, </w:t>
      </w:r>
      <w:r w:rsidR="001D658D" w:rsidRPr="003B5039">
        <w:rPr>
          <w:b/>
          <w:bCs/>
        </w:rPr>
        <w:t>1</w:t>
      </w:r>
      <w:r w:rsidR="00647628">
        <w:rPr>
          <w:b/>
          <w:bCs/>
        </w:rPr>
        <w:t>0</w:t>
      </w:r>
      <w:r w:rsidR="001D658D" w:rsidRPr="003B5039">
        <w:rPr>
          <w:b/>
          <w:bCs/>
        </w:rPr>
        <w:t> pt</w:t>
      </w:r>
      <w:r w:rsidR="00647628">
        <w:t>.</w:t>
      </w:r>
      <w:r w:rsidRPr="00573712">
        <w:t xml:space="preserve"> O modelo a seguir exemplifica o formato </w:t>
      </w:r>
      <w:r w:rsidR="009967B5">
        <w:t>exigido</w:t>
      </w:r>
      <w:r w:rsidRPr="00573712">
        <w:t>.</w:t>
      </w:r>
    </w:p>
    <w:tbl>
      <w:tblPr>
        <w:tblW w:w="459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9"/>
        <w:gridCol w:w="624"/>
      </w:tblGrid>
      <w:tr w:rsidR="005E36D6">
        <w:trPr>
          <w:cantSplit/>
          <w:jc w:val="center"/>
        </w:trPr>
        <w:tc>
          <w:tcPr>
            <w:tcW w:w="3969" w:type="dxa"/>
            <w:vAlign w:val="center"/>
          </w:tcPr>
          <w:p w:rsidR="005E36D6" w:rsidRPr="00647628" w:rsidRDefault="000B2A2E" w:rsidP="00647628">
            <w:pPr>
              <w:pStyle w:val="Equao"/>
            </w:pPr>
            <w:r w:rsidRPr="00647628">
              <w:rPr>
                <w:position w:val="-28"/>
              </w:rPr>
              <w:object w:dxaOrig="332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75pt;height:33.75pt" o:ole="" filled="t">
                  <v:fill color2="black"/>
                  <v:imagedata r:id="rId12" o:title=""/>
                </v:shape>
                <o:OLEObject Type="Embed" ProgID="Equation.3" ShapeID="_x0000_i1025" DrawAspect="Content" ObjectID="_1438697746" r:id="rId13"/>
              </w:object>
            </w:r>
          </w:p>
        </w:tc>
        <w:tc>
          <w:tcPr>
            <w:tcW w:w="624" w:type="dxa"/>
            <w:vAlign w:val="center"/>
          </w:tcPr>
          <w:p w:rsidR="005E36D6" w:rsidRPr="00647628" w:rsidRDefault="00873E7A" w:rsidP="00647628">
            <w:pPr>
              <w:pStyle w:val="Equao"/>
            </w:pPr>
            <w:r>
              <w:t>[1</w:t>
            </w:r>
            <w:r w:rsidR="00647628">
              <w:t>]</w:t>
            </w:r>
          </w:p>
        </w:tc>
      </w:tr>
    </w:tbl>
    <w:p w:rsidR="00624E6A" w:rsidRDefault="003171FD" w:rsidP="003171FD">
      <w:pPr>
        <w:sectPr w:rsidR="00624E6A" w:rsidSect="004655AB">
          <w:footnotePr>
            <w:pos w:val="beneathText"/>
          </w:footnotePr>
          <w:type w:val="continuous"/>
          <w:pgSz w:w="11905" w:h="16837" w:code="9"/>
          <w:pgMar w:top="1134" w:right="1134" w:bottom="1134" w:left="1134" w:header="720" w:footer="720" w:gutter="0"/>
          <w:cols w:num="2" w:space="397"/>
          <w:docGrid w:linePitch="360"/>
        </w:sectPr>
      </w:pPr>
      <w:r>
        <w:t>Sugere</w:t>
      </w:r>
      <w:r w:rsidR="00624E6A">
        <w:t xml:space="preserve">-se que as equações sejam escritas, na medida do possível, dentro do espaço da coluna. Nos casos em que a </w:t>
      </w:r>
      <w:r w:rsidR="00EF046F">
        <w:t xml:space="preserve">equação não couber na coluna, uma </w:t>
      </w:r>
      <w:r w:rsidR="00EF046F" w:rsidRPr="003B5039">
        <w:rPr>
          <w:b/>
          <w:bCs/>
        </w:rPr>
        <w:t>quebra de sessão contínua</w:t>
      </w:r>
      <w:r w:rsidR="00EF046F">
        <w:t xml:space="preserve"> para coluna única</w:t>
      </w:r>
      <w:r w:rsidR="00C16A10" w:rsidRPr="00C16A10">
        <w:t xml:space="preserve"> </w:t>
      </w:r>
      <w:r w:rsidR="00C16A10">
        <w:t>pode ser utilizada</w:t>
      </w:r>
      <w:r w:rsidR="00EF046F">
        <w:t>.</w:t>
      </w:r>
      <w:r w:rsidR="00976156">
        <w:t xml:space="preserve"> Neste caso, </w:t>
      </w:r>
      <w:r w:rsidR="00C25A2C">
        <w:t>os</w:t>
      </w:r>
      <w:r w:rsidR="00976156">
        <w:t xml:space="preserve"> </w:t>
      </w:r>
      <w:r w:rsidR="00C25A2C">
        <w:t xml:space="preserve">estilos </w:t>
      </w:r>
      <w:r w:rsidR="00976156">
        <w:t>utilizad</w:t>
      </w:r>
      <w:r w:rsidR="00C25A2C">
        <w:t>os</w:t>
      </w:r>
      <w:r w:rsidR="00976156">
        <w:t xml:space="preserve"> </w:t>
      </w:r>
      <w:r w:rsidR="00C16A10">
        <w:t>deve</w:t>
      </w:r>
      <w:r w:rsidR="00C25A2C">
        <w:t>m</w:t>
      </w:r>
      <w:r w:rsidR="00C16A10">
        <w:t xml:space="preserve"> ser </w:t>
      </w:r>
      <w:r w:rsidR="00C25A2C">
        <w:t>os</w:t>
      </w:r>
      <w:r w:rsidR="00976156">
        <w:t xml:space="preserve"> mesm</w:t>
      </w:r>
      <w:r w:rsidR="00C25A2C">
        <w:t>os</w:t>
      </w:r>
      <w:r w:rsidR="00976156">
        <w:t xml:space="preserve">, porém, a tabela deve </w:t>
      </w:r>
      <w:r w:rsidR="00C16A10">
        <w:t>t</w:t>
      </w:r>
      <w:r w:rsidR="00976156">
        <w:t xml:space="preserve">er </w:t>
      </w:r>
      <w:r w:rsidR="00976156" w:rsidRPr="003B5039">
        <w:rPr>
          <w:b/>
          <w:bCs/>
        </w:rPr>
        <w:t>1</w:t>
      </w:r>
      <w:r w:rsidR="00647628">
        <w:rPr>
          <w:b/>
          <w:bCs/>
        </w:rPr>
        <w:t>6,9</w:t>
      </w:r>
      <w:r w:rsidR="00976156" w:rsidRPr="003B5039">
        <w:rPr>
          <w:b/>
          <w:bCs/>
        </w:rPr>
        <w:t> cm</w:t>
      </w:r>
      <w:r w:rsidR="009967B5" w:rsidRPr="00C25A2C">
        <w:t xml:space="preserve">, com </w:t>
      </w:r>
      <w:r w:rsidR="00C16A10" w:rsidRPr="00C25A2C">
        <w:t xml:space="preserve">a primeira célula de </w:t>
      </w:r>
      <w:r w:rsidR="00976156" w:rsidRPr="003B5039">
        <w:rPr>
          <w:b/>
          <w:bCs/>
        </w:rPr>
        <w:t>1</w:t>
      </w:r>
      <w:r w:rsidR="00F41931">
        <w:rPr>
          <w:b/>
          <w:bCs/>
        </w:rPr>
        <w:t>5,8</w:t>
      </w:r>
      <w:r w:rsidR="00976156" w:rsidRPr="003B5039">
        <w:rPr>
          <w:b/>
          <w:bCs/>
        </w:rPr>
        <w:t> cm</w:t>
      </w:r>
      <w:r w:rsidR="000B2A2E">
        <w:t>,</w:t>
      </w:r>
      <w:r w:rsidR="00F41931">
        <w:t xml:space="preserve"> e a segunda com </w:t>
      </w:r>
      <w:r w:rsidR="00F41931" w:rsidRPr="00F41931">
        <w:rPr>
          <w:b/>
        </w:rPr>
        <w:t>1,1 cm</w:t>
      </w:r>
      <w:r w:rsidR="000B2A2E">
        <w:t xml:space="preserve"> </w:t>
      </w:r>
      <w:r w:rsidR="000B2A2E" w:rsidRPr="00C25A2C">
        <w:t xml:space="preserve">conforme </w:t>
      </w:r>
      <w:r w:rsidR="00484F28">
        <w:t>E</w:t>
      </w:r>
      <w:r w:rsidR="000B2A2E" w:rsidRPr="00C25A2C">
        <w:t>quação</w:t>
      </w:r>
      <w:r w:rsidR="00484F28">
        <w:t> </w:t>
      </w:r>
      <w:r w:rsidR="00C16A10" w:rsidRPr="00C25A2C">
        <w:t>2.</w:t>
      </w:r>
      <w:r w:rsidR="00624E6A">
        <w:t xml:space="preserve"> Como indicador do fluxo da leitura, quando </w:t>
      </w:r>
      <w:r>
        <w:t xml:space="preserve">uma equação se expandir </w:t>
      </w:r>
      <w:r w:rsidR="00624E6A">
        <w:t xml:space="preserve">para coluna única, </w:t>
      </w:r>
      <w:r>
        <w:t>utilizar a borda superior e inferior na tabela onde a equação está inserida.</w:t>
      </w:r>
    </w:p>
    <w:tbl>
      <w:tblPr>
        <w:tblW w:w="9582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8"/>
        <w:gridCol w:w="624"/>
      </w:tblGrid>
      <w:tr w:rsidR="009967B5">
        <w:trPr>
          <w:cantSplit/>
          <w:jc w:val="center"/>
        </w:trPr>
        <w:tc>
          <w:tcPr>
            <w:tcW w:w="8959" w:type="dxa"/>
            <w:vAlign w:val="center"/>
          </w:tcPr>
          <w:p w:rsidR="009967B5" w:rsidRDefault="007E5D62" w:rsidP="003171FD">
            <w:pPr>
              <w:pStyle w:val="Equao"/>
            </w:pPr>
            <w:r w:rsidRPr="000B2A2E">
              <w:rPr>
                <w:position w:val="-28"/>
              </w:rPr>
              <w:object w:dxaOrig="6920" w:dyaOrig="680">
                <v:shape id="_x0000_i1026" type="#_x0000_t75" style="width:345.75pt;height:33.75pt" o:ole="" filled="t">
                  <v:fill color2="black"/>
                  <v:imagedata r:id="rId14" o:title=""/>
                </v:shape>
                <o:OLEObject Type="Embed" ProgID="Equation.3" ShapeID="_x0000_i1026" DrawAspect="Content" ObjectID="_1438697747" r:id="rId15"/>
              </w:object>
            </w:r>
          </w:p>
        </w:tc>
        <w:tc>
          <w:tcPr>
            <w:tcW w:w="624" w:type="dxa"/>
            <w:vAlign w:val="center"/>
          </w:tcPr>
          <w:p w:rsidR="009967B5" w:rsidRDefault="00F41931" w:rsidP="003171FD">
            <w:pPr>
              <w:pStyle w:val="Equao"/>
            </w:pPr>
            <w:r>
              <w:t>[</w:t>
            </w:r>
            <w:r w:rsidR="00873E7A">
              <w:t>2</w:t>
            </w:r>
            <w:r>
              <w:t>]</w:t>
            </w:r>
          </w:p>
        </w:tc>
      </w:tr>
    </w:tbl>
    <w:p w:rsidR="009967B5" w:rsidRDefault="009967B5"/>
    <w:p w:rsidR="008C1D53" w:rsidRDefault="008C1D53">
      <w:pPr>
        <w:sectPr w:rsidR="008C1D53" w:rsidSect="004655AB">
          <w:footnotePr>
            <w:pos w:val="beneathText"/>
          </w:footnotePr>
          <w:type w:val="continuous"/>
          <w:pgSz w:w="11905" w:h="16837" w:code="9"/>
          <w:pgMar w:top="1134" w:right="1134" w:bottom="1134" w:left="1134" w:header="720" w:footer="720" w:gutter="0"/>
          <w:cols w:space="397"/>
          <w:docGrid w:linePitch="360"/>
        </w:sectPr>
      </w:pPr>
    </w:p>
    <w:p w:rsidR="004747CC" w:rsidRDefault="004747CC" w:rsidP="004747CC">
      <w:r>
        <w:t>Sugere-se aos autores que tentem utilizar as equações espalhadas ao redor do texto, porém, quando houver a necessidade de utilizar várias equações em sequência, como por exemplo, em deduções de equações, que a façam conforme o exemplo a seguir</w:t>
      </w:r>
      <w:r w:rsidR="00B02373">
        <w:t>, no qual, manipulando-se algebricamente as Equações 3, 4 e 5, obtém-se a Equação 6.</w:t>
      </w:r>
    </w:p>
    <w:tbl>
      <w:tblPr>
        <w:tblW w:w="459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9"/>
        <w:gridCol w:w="624"/>
      </w:tblGrid>
      <w:tr w:rsidR="004747CC" w:rsidRPr="00647628">
        <w:trPr>
          <w:cantSplit/>
          <w:jc w:val="center"/>
        </w:trPr>
        <w:tc>
          <w:tcPr>
            <w:tcW w:w="3969" w:type="dxa"/>
            <w:vAlign w:val="center"/>
          </w:tcPr>
          <w:p w:rsidR="004747CC" w:rsidRPr="00647628" w:rsidRDefault="005E294A" w:rsidP="004747CC">
            <w:pPr>
              <w:pStyle w:val="Equao"/>
            </w:pPr>
            <w:r w:rsidRPr="004747CC">
              <w:rPr>
                <w:position w:val="-6"/>
              </w:rPr>
              <w:object w:dxaOrig="920" w:dyaOrig="320">
                <v:shape id="_x0000_i1027" type="#_x0000_t75" style="width:45.75pt;height:15.75pt" o:ole="" filled="t">
                  <v:fill color2="black"/>
                  <v:imagedata r:id="rId16" o:title=""/>
                </v:shape>
                <o:OLEObject Type="Embed" ProgID="Equation.3" ShapeID="_x0000_i1027" DrawAspect="Content" ObjectID="_1438697748" r:id="rId17"/>
              </w:object>
            </w:r>
          </w:p>
        </w:tc>
        <w:tc>
          <w:tcPr>
            <w:tcW w:w="624" w:type="dxa"/>
            <w:vAlign w:val="center"/>
          </w:tcPr>
          <w:p w:rsidR="004747CC" w:rsidRPr="00647628" w:rsidRDefault="00873E7A" w:rsidP="004747CC">
            <w:pPr>
              <w:pStyle w:val="Equao"/>
            </w:pPr>
            <w:r>
              <w:t>[3</w:t>
            </w:r>
            <w:r w:rsidR="004747CC">
              <w:t>]</w:t>
            </w:r>
          </w:p>
        </w:tc>
      </w:tr>
      <w:tr w:rsidR="004747CC" w:rsidRPr="00647628">
        <w:trPr>
          <w:cantSplit/>
          <w:jc w:val="center"/>
        </w:trPr>
        <w:tc>
          <w:tcPr>
            <w:tcW w:w="3969" w:type="dxa"/>
            <w:vAlign w:val="center"/>
          </w:tcPr>
          <w:p w:rsidR="004747CC" w:rsidRPr="00647628" w:rsidRDefault="004747CC" w:rsidP="004747CC">
            <w:pPr>
              <w:pStyle w:val="Equao"/>
            </w:pPr>
            <w:r w:rsidRPr="004747CC">
              <w:rPr>
                <w:position w:val="-24"/>
              </w:rPr>
              <w:object w:dxaOrig="859" w:dyaOrig="620">
                <v:shape id="_x0000_i1028" type="#_x0000_t75" style="width:42.75pt;height:30.75pt" o:ole="" filled="t">
                  <v:fill color2="black"/>
                  <v:imagedata r:id="rId18" o:title=""/>
                </v:shape>
                <o:OLEObject Type="Embed" ProgID="Equation.3" ShapeID="_x0000_i1028" DrawAspect="Content" ObjectID="_1438697749" r:id="rId19"/>
              </w:object>
            </w:r>
          </w:p>
        </w:tc>
        <w:tc>
          <w:tcPr>
            <w:tcW w:w="624" w:type="dxa"/>
            <w:vAlign w:val="center"/>
          </w:tcPr>
          <w:p w:rsidR="004747CC" w:rsidRPr="00647628" w:rsidRDefault="004747CC" w:rsidP="004747CC">
            <w:pPr>
              <w:pStyle w:val="Equao"/>
            </w:pPr>
            <w:r>
              <w:t>[4]</w:t>
            </w:r>
          </w:p>
        </w:tc>
      </w:tr>
      <w:tr w:rsidR="004747CC" w:rsidRPr="00647628">
        <w:trPr>
          <w:cantSplit/>
          <w:jc w:val="center"/>
        </w:trPr>
        <w:tc>
          <w:tcPr>
            <w:tcW w:w="3969" w:type="dxa"/>
            <w:vAlign w:val="center"/>
          </w:tcPr>
          <w:p w:rsidR="004747CC" w:rsidRPr="00647628" w:rsidRDefault="00B02373" w:rsidP="004747CC">
            <w:pPr>
              <w:pStyle w:val="Equao"/>
            </w:pPr>
            <w:r w:rsidRPr="004747CC">
              <w:rPr>
                <w:position w:val="-24"/>
              </w:rPr>
              <w:object w:dxaOrig="1060" w:dyaOrig="660">
                <v:shape id="_x0000_i1029" type="#_x0000_t75" style="width:53.25pt;height:33pt" o:ole="" filled="t">
                  <v:fill color2="black"/>
                  <v:imagedata r:id="rId20" o:title=""/>
                </v:shape>
                <o:OLEObject Type="Embed" ProgID="Equation.3" ShapeID="_x0000_i1029" DrawAspect="Content" ObjectID="_1438697750" r:id="rId21"/>
              </w:object>
            </w:r>
          </w:p>
        </w:tc>
        <w:tc>
          <w:tcPr>
            <w:tcW w:w="624" w:type="dxa"/>
            <w:vAlign w:val="center"/>
          </w:tcPr>
          <w:p w:rsidR="004747CC" w:rsidRDefault="004747CC" w:rsidP="004747CC">
            <w:pPr>
              <w:pStyle w:val="Equao"/>
            </w:pPr>
            <w:r>
              <w:t>[5]</w:t>
            </w:r>
          </w:p>
        </w:tc>
      </w:tr>
      <w:tr w:rsidR="004747CC" w:rsidRPr="00647628">
        <w:trPr>
          <w:cantSplit/>
          <w:jc w:val="center"/>
        </w:trPr>
        <w:tc>
          <w:tcPr>
            <w:tcW w:w="3969" w:type="dxa"/>
            <w:vAlign w:val="center"/>
          </w:tcPr>
          <w:p w:rsidR="004747CC" w:rsidRPr="00647628" w:rsidRDefault="005E294A" w:rsidP="004747CC">
            <w:pPr>
              <w:pStyle w:val="Equao"/>
            </w:pPr>
            <w:r w:rsidRPr="005E294A">
              <w:rPr>
                <w:position w:val="-24"/>
              </w:rPr>
              <w:object w:dxaOrig="1200" w:dyaOrig="620">
                <v:shape id="_x0000_i1030" type="#_x0000_t75" style="width:60pt;height:30.75pt" o:ole="" filled="t">
                  <v:fill color2="black"/>
                  <v:imagedata r:id="rId22" o:title=""/>
                </v:shape>
                <o:OLEObject Type="Embed" ProgID="Equation.3" ShapeID="_x0000_i1030" DrawAspect="Content" ObjectID="_1438697751" r:id="rId23"/>
              </w:object>
            </w:r>
          </w:p>
        </w:tc>
        <w:tc>
          <w:tcPr>
            <w:tcW w:w="624" w:type="dxa"/>
            <w:vAlign w:val="center"/>
          </w:tcPr>
          <w:p w:rsidR="004747CC" w:rsidRPr="00647628" w:rsidRDefault="004747CC" w:rsidP="004747CC">
            <w:pPr>
              <w:pStyle w:val="Equao"/>
            </w:pPr>
          </w:p>
        </w:tc>
      </w:tr>
      <w:tr w:rsidR="00B02373" w:rsidRPr="00647628">
        <w:trPr>
          <w:cantSplit/>
          <w:jc w:val="center"/>
        </w:trPr>
        <w:tc>
          <w:tcPr>
            <w:tcW w:w="3969" w:type="dxa"/>
            <w:vAlign w:val="center"/>
          </w:tcPr>
          <w:p w:rsidR="00B02373" w:rsidRPr="00647628" w:rsidRDefault="005E294A" w:rsidP="004747CC">
            <w:pPr>
              <w:pStyle w:val="Equao"/>
            </w:pPr>
            <w:r w:rsidRPr="005E294A">
              <w:rPr>
                <w:position w:val="-42"/>
              </w:rPr>
              <w:object w:dxaOrig="1540" w:dyaOrig="800">
                <v:shape id="_x0000_i1031" type="#_x0000_t75" style="width:77.25pt;height:39.75pt" o:ole="" filled="t">
                  <v:fill color2="black"/>
                  <v:imagedata r:id="rId24" o:title=""/>
                </v:shape>
                <o:OLEObject Type="Embed" ProgID="Equation.3" ShapeID="_x0000_i1031" DrawAspect="Content" ObjectID="_1438697752" r:id="rId25"/>
              </w:object>
            </w:r>
          </w:p>
        </w:tc>
        <w:tc>
          <w:tcPr>
            <w:tcW w:w="624" w:type="dxa"/>
            <w:vAlign w:val="center"/>
          </w:tcPr>
          <w:p w:rsidR="00B02373" w:rsidRPr="00647628" w:rsidRDefault="00B02373" w:rsidP="004747CC">
            <w:pPr>
              <w:pStyle w:val="Equao"/>
            </w:pPr>
          </w:p>
        </w:tc>
      </w:tr>
      <w:tr w:rsidR="004747CC" w:rsidRPr="00647628">
        <w:trPr>
          <w:cantSplit/>
          <w:jc w:val="center"/>
        </w:trPr>
        <w:tc>
          <w:tcPr>
            <w:tcW w:w="3969" w:type="dxa"/>
            <w:vAlign w:val="center"/>
          </w:tcPr>
          <w:p w:rsidR="004747CC" w:rsidRPr="00647628" w:rsidRDefault="008B1A7C" w:rsidP="004747CC">
            <w:pPr>
              <w:pStyle w:val="Equao"/>
            </w:pPr>
            <w:r w:rsidRPr="00B02373">
              <w:rPr>
                <w:position w:val="-28"/>
              </w:rPr>
              <w:object w:dxaOrig="1680" w:dyaOrig="740">
                <v:shape id="_x0000_i1032" type="#_x0000_t75" style="width:84pt;height:36.75pt" o:ole="" filled="t">
                  <v:fill color2="black"/>
                  <v:imagedata r:id="rId26" o:title=""/>
                </v:shape>
                <o:OLEObject Type="Embed" ProgID="Equation.3" ShapeID="_x0000_i1032" DrawAspect="Content" ObjectID="_1438697753" r:id="rId27"/>
              </w:object>
            </w:r>
          </w:p>
        </w:tc>
        <w:tc>
          <w:tcPr>
            <w:tcW w:w="624" w:type="dxa"/>
            <w:vAlign w:val="center"/>
          </w:tcPr>
          <w:p w:rsidR="004747CC" w:rsidRPr="00647628" w:rsidRDefault="00B02373" w:rsidP="004747CC">
            <w:pPr>
              <w:pStyle w:val="Equao"/>
            </w:pPr>
            <w:r>
              <w:t>[6</w:t>
            </w:r>
            <w:r w:rsidR="004747CC">
              <w:t>]</w:t>
            </w:r>
          </w:p>
        </w:tc>
      </w:tr>
    </w:tbl>
    <w:p w:rsidR="004747CC" w:rsidRDefault="004747CC" w:rsidP="004747CC">
      <w:r>
        <w:t xml:space="preserve">Sempre que for feita referência a uma equação no texto, deve ser escrito o termo “Equação”, com a </w:t>
      </w:r>
      <w:r w:rsidRPr="00573728">
        <w:rPr>
          <w:b/>
        </w:rPr>
        <w:t>primeira letra em maiúscula</w:t>
      </w:r>
      <w:r>
        <w:t>, seguido do número de identificação. A definição dos símbolos utilizados nas equações deve ser feita quando mencionados pela primeira vez no texto. Uma seção de definições de símbolos não se faz necessária.</w:t>
      </w:r>
    </w:p>
    <w:p w:rsidR="00B02373" w:rsidRDefault="00B02373" w:rsidP="004747CC">
      <w:r>
        <w:t xml:space="preserve">O estilo implementado neste documento para as equações é chamado de </w:t>
      </w:r>
      <w:r>
        <w:rPr>
          <w:b/>
        </w:rPr>
        <w:t>equação</w:t>
      </w:r>
      <w:r>
        <w:t>.</w:t>
      </w:r>
    </w:p>
    <w:p w:rsidR="005E36D6" w:rsidRDefault="005E36D6" w:rsidP="006364BC">
      <w:pPr>
        <w:pStyle w:val="Ttulo3"/>
      </w:pPr>
      <w:r>
        <w:t>Figuras</w:t>
      </w:r>
    </w:p>
    <w:p w:rsidR="007B2635" w:rsidRDefault="005E36D6" w:rsidP="00483E38">
      <w:r>
        <w:t>As figuras</w:t>
      </w:r>
      <w:r w:rsidR="00763D7C">
        <w:t xml:space="preserve"> </w:t>
      </w:r>
      <w:r>
        <w:t xml:space="preserve">deverão ser </w:t>
      </w:r>
      <w:r w:rsidR="00763D7C">
        <w:t xml:space="preserve">identificadas </w:t>
      </w:r>
      <w:r>
        <w:t xml:space="preserve">em ordem </w:t>
      </w:r>
      <w:r w:rsidR="00763D7C">
        <w:t xml:space="preserve">sequencial </w:t>
      </w:r>
      <w:r>
        <w:t xml:space="preserve">por números arábicos. </w:t>
      </w:r>
      <w:r w:rsidR="00816990" w:rsidRPr="00573712">
        <w:t xml:space="preserve">A equação deve ser escrita dentro de uma </w:t>
      </w:r>
      <w:r w:rsidR="00816990" w:rsidRPr="003B5039">
        <w:rPr>
          <w:b/>
          <w:bCs/>
        </w:rPr>
        <w:t>tabela</w:t>
      </w:r>
      <w:r w:rsidR="00816990" w:rsidRPr="00573712">
        <w:t xml:space="preserve"> </w:t>
      </w:r>
      <w:r w:rsidR="00816990">
        <w:t xml:space="preserve">de </w:t>
      </w:r>
      <w:r w:rsidR="00816990" w:rsidRPr="003B5039">
        <w:rPr>
          <w:b/>
          <w:bCs/>
        </w:rPr>
        <w:t>8</w:t>
      </w:r>
      <w:r w:rsidR="00816990">
        <w:rPr>
          <w:b/>
          <w:bCs/>
        </w:rPr>
        <w:t>,1</w:t>
      </w:r>
      <w:r w:rsidR="00816990" w:rsidRPr="003B5039">
        <w:rPr>
          <w:b/>
          <w:bCs/>
        </w:rPr>
        <w:t> cm</w:t>
      </w:r>
      <w:r w:rsidR="00816990" w:rsidRPr="00573712">
        <w:t xml:space="preserve"> com </w:t>
      </w:r>
      <w:r w:rsidR="006F4218">
        <w:t>uma coluna e uma linha</w:t>
      </w:r>
      <w:r w:rsidR="00816990" w:rsidRPr="00573712">
        <w:t xml:space="preserve">. A tabela </w:t>
      </w:r>
      <w:r w:rsidR="00816990" w:rsidRPr="003B5039">
        <w:rPr>
          <w:b/>
          <w:bCs/>
        </w:rPr>
        <w:t>não deve possuir bordas</w:t>
      </w:r>
      <w:r w:rsidR="00816990" w:rsidRPr="00573712">
        <w:t xml:space="preserve"> e deve ser </w:t>
      </w:r>
      <w:r w:rsidR="00816990" w:rsidRPr="003B5039">
        <w:rPr>
          <w:b/>
          <w:bCs/>
        </w:rPr>
        <w:t>centralizada</w:t>
      </w:r>
      <w:r w:rsidR="00816990" w:rsidRPr="00573712">
        <w:t xml:space="preserve"> na </w:t>
      </w:r>
      <w:r w:rsidR="00816990">
        <w:t>coluna</w:t>
      </w:r>
      <w:r w:rsidR="0006265D">
        <w:t>, de modo a formar um quadro invisível</w:t>
      </w:r>
      <w:r w:rsidR="00816990" w:rsidRPr="00573712">
        <w:t xml:space="preserve">. A células devem possuir alinhamento horizontal </w:t>
      </w:r>
      <w:r w:rsidR="00816990" w:rsidRPr="003B5039">
        <w:rPr>
          <w:b/>
          <w:bCs/>
        </w:rPr>
        <w:t>centralizado</w:t>
      </w:r>
      <w:r w:rsidR="00816990">
        <w:rPr>
          <w:bCs/>
        </w:rPr>
        <w:t xml:space="preserve"> e as margens das células devem ser de </w:t>
      </w:r>
      <w:r w:rsidR="00816990" w:rsidRPr="00647628">
        <w:rPr>
          <w:b/>
          <w:bCs/>
        </w:rPr>
        <w:t>0 cm</w:t>
      </w:r>
      <w:r w:rsidR="00816990">
        <w:rPr>
          <w:bCs/>
        </w:rPr>
        <w:t xml:space="preserve"> em todas as direções.</w:t>
      </w:r>
      <w:r w:rsidR="006F4218">
        <w:rPr>
          <w:bCs/>
        </w:rPr>
        <w:t xml:space="preserve"> </w:t>
      </w:r>
      <w:r>
        <w:t>A figura</w:t>
      </w:r>
      <w:r w:rsidR="00763D7C">
        <w:t xml:space="preserve"> deve ser </w:t>
      </w:r>
      <w:r w:rsidR="00763D7C" w:rsidRPr="003B5039">
        <w:rPr>
          <w:b/>
          <w:bCs/>
        </w:rPr>
        <w:t>centralizada</w:t>
      </w:r>
      <w:r w:rsidR="00763D7C">
        <w:t xml:space="preserve"> e com espaçamento antes do texto de </w:t>
      </w:r>
      <w:r w:rsidR="00763D7C" w:rsidRPr="003B5039">
        <w:rPr>
          <w:b/>
          <w:bCs/>
        </w:rPr>
        <w:t>6 pt</w:t>
      </w:r>
      <w:r w:rsidR="008764D8" w:rsidRPr="008764D8">
        <w:t xml:space="preserve"> </w:t>
      </w:r>
      <w:r w:rsidR="008764D8">
        <w:t>e deve ser inserida o mais próximo possível d</w:t>
      </w:r>
      <w:r w:rsidR="0006265D">
        <w:t>e</w:t>
      </w:r>
      <w:r w:rsidR="008764D8">
        <w:t xml:space="preserve"> onde é </w:t>
      </w:r>
      <w:r w:rsidR="0006265D">
        <w:t>citada</w:t>
      </w:r>
      <w:r w:rsidR="008764D8">
        <w:t>.</w:t>
      </w:r>
    </w:p>
    <w:p w:rsidR="00E840EA" w:rsidRDefault="00763D7C" w:rsidP="000C0082">
      <w:r>
        <w:t>S</w:t>
      </w:r>
      <w:r w:rsidR="005E36D6">
        <w:t>ua legenda</w:t>
      </w:r>
      <w:r w:rsidR="00B50ED3">
        <w:t xml:space="preserve"> deve ser </w:t>
      </w:r>
      <w:r w:rsidR="00683046" w:rsidRPr="003B5039">
        <w:rPr>
          <w:b/>
          <w:bCs/>
        </w:rPr>
        <w:t>centralizada</w:t>
      </w:r>
      <w:r w:rsidR="00683046">
        <w:t xml:space="preserve"> e </w:t>
      </w:r>
      <w:r w:rsidR="00B50ED3">
        <w:t xml:space="preserve">escrita </w:t>
      </w:r>
      <w:r w:rsidR="00683046">
        <w:t xml:space="preserve">em fonte </w:t>
      </w:r>
      <w:r w:rsidR="00683046" w:rsidRPr="003B5039">
        <w:rPr>
          <w:b/>
          <w:bCs/>
        </w:rPr>
        <w:t>Times New Roman</w:t>
      </w:r>
      <w:r w:rsidR="00683046">
        <w:t xml:space="preserve">, </w:t>
      </w:r>
      <w:r w:rsidR="00683046" w:rsidRPr="003B5039">
        <w:rPr>
          <w:b/>
          <w:bCs/>
        </w:rPr>
        <w:t>10 pt</w:t>
      </w:r>
      <w:r w:rsidR="00683046">
        <w:t xml:space="preserve"> e em </w:t>
      </w:r>
      <w:r w:rsidR="005E36D6" w:rsidRPr="003B5039">
        <w:rPr>
          <w:b/>
          <w:bCs/>
        </w:rPr>
        <w:t>negrit</w:t>
      </w:r>
      <w:r w:rsidR="00683046" w:rsidRPr="003B5039">
        <w:rPr>
          <w:b/>
          <w:bCs/>
        </w:rPr>
        <w:t>o</w:t>
      </w:r>
      <w:r w:rsidR="00015141">
        <w:t>, o</w:t>
      </w:r>
      <w:r w:rsidR="005E36D6">
        <w:t xml:space="preserve"> termo </w:t>
      </w:r>
      <w:r w:rsidR="00832D97">
        <w:t>“</w:t>
      </w:r>
      <w:r w:rsidR="007E5D62">
        <w:t>FIGURA</w:t>
      </w:r>
      <w:r w:rsidR="00832D97">
        <w:t>”</w:t>
      </w:r>
      <w:r w:rsidR="005E36D6">
        <w:t xml:space="preserve"> deve aparecer </w:t>
      </w:r>
      <w:r w:rsidR="00832D97">
        <w:t xml:space="preserve">totalmente em </w:t>
      </w:r>
      <w:r w:rsidR="005E36D6" w:rsidRPr="003B5039">
        <w:rPr>
          <w:b/>
          <w:bCs/>
        </w:rPr>
        <w:t>maiúscul</w:t>
      </w:r>
      <w:r w:rsidR="00832D97" w:rsidRPr="003B5039">
        <w:rPr>
          <w:b/>
          <w:bCs/>
        </w:rPr>
        <w:t>o</w:t>
      </w:r>
      <w:r w:rsidR="005E36D6">
        <w:t xml:space="preserve">, seguido da </w:t>
      </w:r>
      <w:r w:rsidR="005E36D6" w:rsidRPr="003B5039">
        <w:rPr>
          <w:b/>
          <w:bCs/>
        </w:rPr>
        <w:t xml:space="preserve">numeração </w:t>
      </w:r>
      <w:r w:rsidR="005E36D6">
        <w:t xml:space="preserve">correspondente, acompanhado por um </w:t>
      </w:r>
      <w:r w:rsidR="005E36D6" w:rsidRPr="003B5039">
        <w:rPr>
          <w:b/>
          <w:bCs/>
        </w:rPr>
        <w:t xml:space="preserve">hífen </w:t>
      </w:r>
      <w:r w:rsidR="005E36D6">
        <w:t>e o respectivo título (</w:t>
      </w:r>
      <w:r w:rsidR="005E36D6" w:rsidRPr="003B5039">
        <w:rPr>
          <w:b/>
          <w:bCs/>
        </w:rPr>
        <w:t>F</w:t>
      </w:r>
      <w:r w:rsidR="00832D97" w:rsidRPr="003B5039">
        <w:rPr>
          <w:b/>
          <w:bCs/>
        </w:rPr>
        <w:t>IGURA</w:t>
      </w:r>
      <w:r w:rsidR="005E36D6" w:rsidRPr="003B5039">
        <w:rPr>
          <w:b/>
          <w:bCs/>
        </w:rPr>
        <w:t xml:space="preserve"> 1 – Título</w:t>
      </w:r>
      <w:r w:rsidR="00905A5E">
        <w:t xml:space="preserve">). O parágrafo deve possuir </w:t>
      </w:r>
      <w:r w:rsidR="00905A5E" w:rsidRPr="003B5039">
        <w:rPr>
          <w:b/>
          <w:bCs/>
        </w:rPr>
        <w:t>recuo de 0,5 cm</w:t>
      </w:r>
      <w:r w:rsidR="00905A5E">
        <w:t xml:space="preserve"> à esquerda e à direita.</w:t>
      </w:r>
      <w:r w:rsidR="000C0082">
        <w:t xml:space="preserve"> </w:t>
      </w:r>
      <w:r w:rsidR="008764D8">
        <w:t>A</w:t>
      </w:r>
      <w:r w:rsidR="000C0082">
        <w:t xml:space="preserve"> legenda </w:t>
      </w:r>
      <w:r w:rsidR="008764D8">
        <w:t xml:space="preserve">deve ser </w:t>
      </w:r>
      <w:r w:rsidR="000C0082">
        <w:t>explicativa</w:t>
      </w:r>
      <w:r w:rsidR="008764D8">
        <w:t>,</w:t>
      </w:r>
      <w:r w:rsidR="000C0082">
        <w:t xml:space="preserve"> breve e clara</w:t>
      </w:r>
      <w:r w:rsidR="008764D8">
        <w:t xml:space="preserve">; deve dispensar </w:t>
      </w:r>
      <w:r w:rsidR="000C0082">
        <w:t>consulta ao texto</w:t>
      </w:r>
      <w:r w:rsidR="008764D8">
        <w:t xml:space="preserve"> e</w:t>
      </w:r>
      <w:r w:rsidR="000C0082">
        <w:t xml:space="preserve"> </w:t>
      </w:r>
      <w:r w:rsidR="008764D8">
        <w:t>à</w:t>
      </w:r>
      <w:r w:rsidR="000C0082">
        <w:t xml:space="preserve"> fonte</w:t>
      </w:r>
      <w:r w:rsidR="008764D8">
        <w:t xml:space="preserve">; e deve ser posicionada </w:t>
      </w:r>
      <w:r w:rsidR="008764D8" w:rsidRPr="003B5039">
        <w:rPr>
          <w:b/>
          <w:bCs/>
        </w:rPr>
        <w:t>abaixo</w:t>
      </w:r>
      <w:r w:rsidR="008764D8">
        <w:t xml:space="preserve"> da figura.</w:t>
      </w:r>
    </w:p>
    <w:p w:rsidR="00610E25" w:rsidRPr="002D3583" w:rsidRDefault="00610E25" w:rsidP="00610E25">
      <w:r>
        <w:t xml:space="preserve">A fonte da figura deve estar contida à </w:t>
      </w:r>
      <w:r w:rsidRPr="003B5039">
        <w:rPr>
          <w:b/>
          <w:bCs/>
        </w:rPr>
        <w:t>esquerda</w:t>
      </w:r>
      <w:r>
        <w:t xml:space="preserve"> da folha, precedida do termo “Fonte:” em </w:t>
      </w:r>
      <w:r w:rsidRPr="003B5039">
        <w:rPr>
          <w:b/>
          <w:bCs/>
        </w:rPr>
        <w:t>negrito,</w:t>
      </w:r>
      <w:r>
        <w:t xml:space="preserve"> em fonte </w:t>
      </w:r>
      <w:r w:rsidRPr="003B5039">
        <w:rPr>
          <w:b/>
          <w:bCs/>
        </w:rPr>
        <w:t>Times New Roman</w:t>
      </w:r>
      <w:r>
        <w:t xml:space="preserve">, </w:t>
      </w:r>
      <w:r w:rsidRPr="003B5039">
        <w:rPr>
          <w:b/>
          <w:bCs/>
        </w:rPr>
        <w:t>9 pt</w:t>
      </w:r>
      <w:r>
        <w:t>. A citação deve seguir o padrão ABNT. Entre a legenda, a fonte e o texto (exceto títulos e subtítulos) deve ser inserida uma lin</w:t>
      </w:r>
      <w:r w:rsidRPr="002D3583">
        <w:t>ha em branco no estilo do corpo de texto.</w:t>
      </w:r>
    </w:p>
    <w:p w:rsidR="00610E25" w:rsidRDefault="00610E25" w:rsidP="00610E25">
      <w:r w:rsidRPr="002D3583">
        <w:t>Todas as figuras devem ser mencionadas no corpo do texto através do termo “Figura”, com a primeira letra em maiúscula, seguida do número de identificação, como por exemplo, a Figura 1.</w:t>
      </w:r>
    </w:p>
    <w:tbl>
      <w:tblPr>
        <w:tblStyle w:val="Tabelacomgrade"/>
        <w:tblW w:w="4593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3"/>
      </w:tblGrid>
      <w:tr w:rsidR="00967DAE">
        <w:trPr>
          <w:jc w:val="center"/>
        </w:trPr>
        <w:tc>
          <w:tcPr>
            <w:tcW w:w="4593" w:type="dxa"/>
            <w:tcBorders>
              <w:top w:val="nil"/>
              <w:left w:val="nil"/>
              <w:bottom w:val="nil"/>
              <w:right w:val="nil"/>
            </w:tcBorders>
          </w:tcPr>
          <w:p w:rsidR="00967DAE" w:rsidRPr="00816990" w:rsidRDefault="004E720E" w:rsidP="00816990">
            <w:pPr>
              <w:pStyle w:val="Figura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517775" cy="1733550"/>
                  <wp:effectExtent l="19050" t="0" r="0" b="0"/>
                  <wp:docPr id="11" name="Imagem 11" descr="Op-Amp_Differential_Amplif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Op-Amp_Differential_Amplif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775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7DAE" w:rsidRDefault="00967DAE" w:rsidP="00180621">
            <w:pPr>
              <w:pStyle w:val="LegendaFigura"/>
            </w:pPr>
            <w:r w:rsidRPr="00816990">
              <w:t xml:space="preserve">FIGURA </w:t>
            </w:r>
            <w:r w:rsidR="00180621">
              <w:t>1</w:t>
            </w:r>
            <w:r w:rsidRPr="00816990">
              <w:t xml:space="preserve"> – Diagrama esquemático de um amplificador diferencial utilizando um amplificador operacional.</w:t>
            </w:r>
          </w:p>
          <w:p w:rsidR="00816990" w:rsidRPr="002D3583" w:rsidRDefault="00816990" w:rsidP="00816990"/>
          <w:p w:rsidR="00816990" w:rsidRPr="002D3583" w:rsidRDefault="00816990" w:rsidP="00816990">
            <w:pPr>
              <w:pStyle w:val="FonteFigura"/>
            </w:pPr>
            <w:r w:rsidRPr="002D3583">
              <w:rPr>
                <w:rStyle w:val="FonteFiguraNegChar"/>
              </w:rPr>
              <w:t>Fonte:</w:t>
            </w:r>
            <w:r w:rsidRPr="002D3583">
              <w:t xml:space="preserve"> DIAS, 2007, p.3.</w:t>
            </w:r>
          </w:p>
          <w:p w:rsidR="00816990" w:rsidRDefault="00816990" w:rsidP="00816990"/>
        </w:tc>
      </w:tr>
    </w:tbl>
    <w:p w:rsidR="004655AB" w:rsidRPr="002D3583" w:rsidRDefault="00610E25" w:rsidP="00610E25">
      <w:r w:rsidRPr="002D3583">
        <w:t>Recomenda-se que a figura preencha completamente o espaço da coluna</w:t>
      </w:r>
      <w:r w:rsidR="008764D8" w:rsidRPr="002D3583">
        <w:t>. A figura deve apresentar boa qualidade para apresentação em tela e impressão.</w:t>
      </w:r>
      <w:r w:rsidRPr="002D3583">
        <w:t xml:space="preserve"> Caso seja necessário espaço maior, pode ser utilizada uma </w:t>
      </w:r>
      <w:r w:rsidRPr="003B5039">
        <w:rPr>
          <w:b/>
          <w:bCs/>
        </w:rPr>
        <w:t>quebra de sessão contínua</w:t>
      </w:r>
      <w:r w:rsidRPr="002D3583">
        <w:t xml:space="preserve"> para coluna única.</w:t>
      </w:r>
      <w:r w:rsidR="000C0082" w:rsidRPr="002D3583">
        <w:t xml:space="preserve"> Neste caso, </w:t>
      </w:r>
      <w:r w:rsidR="006F4218">
        <w:t>a tabela deve possuir 16,9 cm</w:t>
      </w:r>
      <w:r w:rsidR="006F4218" w:rsidRPr="002D3583">
        <w:t xml:space="preserve"> </w:t>
      </w:r>
      <w:r w:rsidR="006F4218">
        <w:t xml:space="preserve">e </w:t>
      </w:r>
      <w:r w:rsidR="000C0082" w:rsidRPr="002D3583">
        <w:t>os estilos utilizados seguem a mesma orientação, conforme demonstrado na Figura 2.</w:t>
      </w:r>
    </w:p>
    <w:p w:rsidR="00610E25" w:rsidRPr="002D3583" w:rsidRDefault="00610E25" w:rsidP="00610E25">
      <w:pPr>
        <w:sectPr w:rsidR="00610E25" w:rsidRPr="002D3583" w:rsidSect="004655AB">
          <w:footnotePr>
            <w:pos w:val="beneathText"/>
          </w:footnotePr>
          <w:type w:val="continuous"/>
          <w:pgSz w:w="11905" w:h="16837" w:code="9"/>
          <w:pgMar w:top="1134" w:right="1134" w:bottom="1134" w:left="1134" w:header="720" w:footer="720" w:gutter="0"/>
          <w:cols w:num="2" w:space="397"/>
          <w:docGrid w:linePitch="360"/>
        </w:sectPr>
      </w:pPr>
    </w:p>
    <w:tbl>
      <w:tblPr>
        <w:tblStyle w:val="Tabelacomgrade"/>
        <w:tblW w:w="9582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582"/>
      </w:tblGrid>
      <w:tr w:rsidR="006F4218">
        <w:trPr>
          <w:jc w:val="center"/>
        </w:trPr>
        <w:tc>
          <w:tcPr>
            <w:tcW w:w="9582" w:type="dxa"/>
          </w:tcPr>
          <w:p w:rsidR="006F4218" w:rsidRPr="006F4218" w:rsidRDefault="004E720E" w:rsidP="006F4218">
            <w:pPr>
              <w:pStyle w:val="Figura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397500" cy="1834515"/>
                  <wp:effectExtent l="1905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0" cy="1834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4218" w:rsidRDefault="006F4218" w:rsidP="00180621">
            <w:pPr>
              <w:pStyle w:val="LegendaFigura"/>
            </w:pPr>
            <w:r w:rsidRPr="002D3583">
              <w:t xml:space="preserve">FIGURA </w:t>
            </w:r>
            <w:r w:rsidR="00180621">
              <w:t>2</w:t>
            </w:r>
            <w:r w:rsidRPr="002D3583">
              <w:t xml:space="preserve"> – Diagrama de tempo do contador SN74191, indicando o tempo entre CLOCK e RCO, entre D/U e RCO, e D/U e MAX/MIN.</w:t>
            </w:r>
          </w:p>
          <w:p w:rsidR="006F4218" w:rsidRPr="00905A5E" w:rsidRDefault="006F4218" w:rsidP="006F4218"/>
          <w:p w:rsidR="006F4218" w:rsidRDefault="006F4218" w:rsidP="006F4218">
            <w:pPr>
              <w:pStyle w:val="FonteFigura"/>
            </w:pPr>
            <w:r w:rsidRPr="0043242B">
              <w:rPr>
                <w:rStyle w:val="FonteFiguraNegChar"/>
              </w:rPr>
              <w:t>Fonte:</w:t>
            </w:r>
            <w:r w:rsidRPr="0043242B">
              <w:t xml:space="preserve"> DIAS, 2007, p.3.</w:t>
            </w:r>
          </w:p>
        </w:tc>
      </w:tr>
    </w:tbl>
    <w:p w:rsidR="006F4218" w:rsidRPr="00B065D5" w:rsidRDefault="006F4218" w:rsidP="00B065D5"/>
    <w:p w:rsidR="00610E25" w:rsidRDefault="00610E25" w:rsidP="00610E25">
      <w:pPr>
        <w:sectPr w:rsidR="00610E25" w:rsidSect="004655AB">
          <w:footnotePr>
            <w:pos w:val="beneathText"/>
          </w:footnotePr>
          <w:type w:val="continuous"/>
          <w:pgSz w:w="11905" w:h="16837" w:code="9"/>
          <w:pgMar w:top="1134" w:right="1134" w:bottom="1134" w:left="1134" w:header="720" w:footer="720" w:gutter="0"/>
          <w:cols w:space="397"/>
          <w:docGrid w:linePitch="360"/>
        </w:sectPr>
      </w:pPr>
    </w:p>
    <w:p w:rsidR="00530EF6" w:rsidRDefault="00530EF6" w:rsidP="00530EF6">
      <w:r>
        <w:t xml:space="preserve">Os estilos implementados no texto utilizados para as figuras são chamados de </w:t>
      </w:r>
      <w:r w:rsidRPr="0006265D">
        <w:rPr>
          <w:b/>
        </w:rPr>
        <w:t>figura</w:t>
      </w:r>
      <w:r>
        <w:t xml:space="preserve">, </w:t>
      </w:r>
      <w:r w:rsidRPr="0006265D">
        <w:rPr>
          <w:b/>
        </w:rPr>
        <w:t>legendafigura</w:t>
      </w:r>
      <w:r>
        <w:t xml:space="preserve">, </w:t>
      </w:r>
      <w:r w:rsidRPr="0006265D">
        <w:rPr>
          <w:b/>
        </w:rPr>
        <w:t>fontefigura</w:t>
      </w:r>
      <w:r>
        <w:t xml:space="preserve"> e </w:t>
      </w:r>
      <w:r w:rsidRPr="0006265D">
        <w:rPr>
          <w:b/>
        </w:rPr>
        <w:t>fontefiguraneg</w:t>
      </w:r>
      <w:r>
        <w:t>.</w:t>
      </w:r>
    </w:p>
    <w:p w:rsidR="00E41257" w:rsidRDefault="000C0082" w:rsidP="00E41257">
      <w:pPr>
        <w:pStyle w:val="Ttulo3"/>
      </w:pPr>
      <w:r>
        <w:t>Tabelas</w:t>
      </w:r>
    </w:p>
    <w:p w:rsidR="00D622F0" w:rsidRDefault="0049655B" w:rsidP="00D622F0">
      <w:r>
        <w:t xml:space="preserve">As tabelas deverão ser identificadas em ordem sequencial por números arábicos. A tabela deve ser </w:t>
      </w:r>
      <w:r w:rsidRPr="003B5039">
        <w:rPr>
          <w:b/>
          <w:bCs/>
        </w:rPr>
        <w:t>centralizada</w:t>
      </w:r>
      <w:r w:rsidR="00D622F0">
        <w:t xml:space="preserve"> e inserida o mais próximo possível do trecho onde é referenciada.</w:t>
      </w:r>
    </w:p>
    <w:p w:rsidR="00F130E4" w:rsidRDefault="0049655B" w:rsidP="00F130E4">
      <w:r>
        <w:t xml:space="preserve">Sua legenda deve ser </w:t>
      </w:r>
      <w:r w:rsidRPr="003B5039">
        <w:rPr>
          <w:b/>
          <w:bCs/>
        </w:rPr>
        <w:t>centralizada</w:t>
      </w:r>
      <w:r>
        <w:t xml:space="preserve"> e escrita em fonte </w:t>
      </w:r>
      <w:r w:rsidRPr="003B5039">
        <w:rPr>
          <w:b/>
          <w:bCs/>
        </w:rPr>
        <w:t>Times New Roman</w:t>
      </w:r>
      <w:r>
        <w:t xml:space="preserve">, </w:t>
      </w:r>
      <w:r w:rsidRPr="003B5039">
        <w:rPr>
          <w:b/>
          <w:bCs/>
        </w:rPr>
        <w:t>10 pt</w:t>
      </w:r>
      <w:r>
        <w:t xml:space="preserve"> e em </w:t>
      </w:r>
      <w:r w:rsidRPr="003B5039">
        <w:rPr>
          <w:b/>
          <w:bCs/>
        </w:rPr>
        <w:t>negrito</w:t>
      </w:r>
      <w:r>
        <w:t>, o termo “</w:t>
      </w:r>
      <w:r w:rsidR="00D622F0">
        <w:t>TABELA</w:t>
      </w:r>
      <w:r>
        <w:t xml:space="preserve">” deve aparecer totalmente em </w:t>
      </w:r>
      <w:r w:rsidRPr="003B5039">
        <w:rPr>
          <w:b/>
          <w:bCs/>
        </w:rPr>
        <w:t>maiúsculo</w:t>
      </w:r>
      <w:r>
        <w:t xml:space="preserve">, seguido da </w:t>
      </w:r>
      <w:r w:rsidRPr="003B5039">
        <w:rPr>
          <w:b/>
          <w:bCs/>
        </w:rPr>
        <w:t xml:space="preserve">numeração </w:t>
      </w:r>
      <w:r>
        <w:t xml:space="preserve">correspondente, acompanhado por um </w:t>
      </w:r>
      <w:r w:rsidRPr="003B5039">
        <w:rPr>
          <w:b/>
          <w:bCs/>
        </w:rPr>
        <w:t xml:space="preserve">hífen </w:t>
      </w:r>
      <w:r>
        <w:t>e o respectivo título (</w:t>
      </w:r>
      <w:r w:rsidR="00F33E4E" w:rsidRPr="003B5039">
        <w:rPr>
          <w:b/>
          <w:bCs/>
        </w:rPr>
        <w:t>TABELA</w:t>
      </w:r>
      <w:r w:rsidRPr="003B5039">
        <w:rPr>
          <w:b/>
          <w:bCs/>
        </w:rPr>
        <w:t xml:space="preserve"> 1 – Título</w:t>
      </w:r>
      <w:r>
        <w:t xml:space="preserve">). O parágrafo deve possuir </w:t>
      </w:r>
      <w:r w:rsidRPr="003B5039">
        <w:rPr>
          <w:b/>
          <w:bCs/>
        </w:rPr>
        <w:t>recuo de 0,5 cm</w:t>
      </w:r>
      <w:r>
        <w:t xml:space="preserve"> à esquerda e à direita. A legenda</w:t>
      </w:r>
      <w:r w:rsidR="00D622F0">
        <w:t xml:space="preserve"> deve ser</w:t>
      </w:r>
      <w:r>
        <w:t xml:space="preserve"> </w:t>
      </w:r>
      <w:r w:rsidR="00D622F0">
        <w:t xml:space="preserve">explicativa, breve e clara; deve dispensar consulta ao texto e à fonte; e deve ser posicionada </w:t>
      </w:r>
      <w:r w:rsidRPr="003B5039">
        <w:rPr>
          <w:b/>
          <w:bCs/>
        </w:rPr>
        <w:t>a</w:t>
      </w:r>
      <w:r w:rsidR="00F33E4E" w:rsidRPr="003B5039">
        <w:rPr>
          <w:b/>
          <w:bCs/>
        </w:rPr>
        <w:t>cima</w:t>
      </w:r>
      <w:r>
        <w:t xml:space="preserve"> da mesma.</w:t>
      </w:r>
      <w:r w:rsidR="00F130E4" w:rsidRPr="00F130E4">
        <w:t xml:space="preserve"> </w:t>
      </w:r>
      <w:r w:rsidR="00F130E4">
        <w:t>O parágrafo</w:t>
      </w:r>
      <w:r w:rsidR="00D622F0">
        <w:t xml:space="preserve"> da legenda</w:t>
      </w:r>
      <w:r w:rsidR="00F130E4">
        <w:t xml:space="preserve"> deve possuir espaçamento antes do texto de </w:t>
      </w:r>
      <w:r w:rsidR="00F130E4" w:rsidRPr="003B5039">
        <w:rPr>
          <w:b/>
          <w:bCs/>
        </w:rPr>
        <w:t>6 pt</w:t>
      </w:r>
      <w:r w:rsidR="00F130E4">
        <w:t>.</w:t>
      </w:r>
    </w:p>
    <w:p w:rsidR="0049655B" w:rsidRDefault="0049655B" w:rsidP="0049655B">
      <w:r>
        <w:t xml:space="preserve">A fonte da </w:t>
      </w:r>
      <w:r w:rsidR="001666B5">
        <w:t>tabela</w:t>
      </w:r>
      <w:r>
        <w:t xml:space="preserve"> deve estar contida à </w:t>
      </w:r>
      <w:r w:rsidRPr="003B5039">
        <w:rPr>
          <w:b/>
          <w:bCs/>
        </w:rPr>
        <w:t>esquerda</w:t>
      </w:r>
      <w:r>
        <w:t xml:space="preserve"> da folha, precedida do termo “Fonte:” em </w:t>
      </w:r>
      <w:r w:rsidRPr="003B5039">
        <w:rPr>
          <w:b/>
          <w:bCs/>
        </w:rPr>
        <w:t>negrito</w:t>
      </w:r>
      <w:r>
        <w:t xml:space="preserve"> em fonte </w:t>
      </w:r>
      <w:r w:rsidRPr="003B5039">
        <w:rPr>
          <w:b/>
          <w:bCs/>
        </w:rPr>
        <w:t>Times New Roman</w:t>
      </w:r>
      <w:r>
        <w:t xml:space="preserve">, </w:t>
      </w:r>
      <w:r w:rsidRPr="003B5039">
        <w:rPr>
          <w:b/>
          <w:bCs/>
        </w:rPr>
        <w:t>9 pt</w:t>
      </w:r>
      <w:r>
        <w:t xml:space="preserve">. A citação deve seguir o padrão ABNT. Entre a </w:t>
      </w:r>
      <w:r w:rsidR="001666B5">
        <w:t>tabela</w:t>
      </w:r>
      <w:r>
        <w:t>, a fonte e o texto (exceto títulos e subtítulos) deve ser inserida uma linha em branco no estilo do corpo de texto.</w:t>
      </w:r>
    </w:p>
    <w:p w:rsidR="00D622F0" w:rsidRDefault="00D622F0" w:rsidP="00D622F0">
      <w:r>
        <w:t>Todas as tabelas devem ser mencionadas no corpo do texto</w:t>
      </w:r>
      <w:r w:rsidR="00D61608">
        <w:t xml:space="preserve"> através do termo “Tabela”</w:t>
      </w:r>
      <w:r>
        <w:t>,</w:t>
      </w:r>
      <w:r w:rsidR="00D61608">
        <w:t xml:space="preserve"> com a primeira letra em maiúscula, seguida do número de identificação,</w:t>
      </w:r>
      <w:r>
        <w:t xml:space="preserve"> como por exemplo, a Tabela 1.</w:t>
      </w:r>
    </w:p>
    <w:p w:rsidR="00D61608" w:rsidRPr="00F130E4" w:rsidRDefault="00180621" w:rsidP="00180621">
      <w:pPr>
        <w:pStyle w:val="LegendaTabela"/>
      </w:pPr>
      <w:r>
        <w:t>TABELA 1</w:t>
      </w:r>
      <w:r w:rsidR="00D61608" w:rsidRPr="00F130E4">
        <w:t xml:space="preserve"> – Número de alunos matriculados nos cursos técnicos noturnos que possuem emprego em período integral.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9"/>
        <w:gridCol w:w="1915"/>
      </w:tblGrid>
      <w:tr w:rsidR="00D61608">
        <w:trPr>
          <w:jc w:val="center"/>
        </w:trPr>
        <w:tc>
          <w:tcPr>
            <w:tcW w:w="162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61608" w:rsidRDefault="00D61608" w:rsidP="00666A5F">
            <w:pPr>
              <w:pStyle w:val="TextoTabelaCentralizado"/>
              <w:snapToGrid w:val="0"/>
            </w:pPr>
            <w:r>
              <w:t>Período</w:t>
            </w:r>
          </w:p>
        </w:tc>
        <w:tc>
          <w:tcPr>
            <w:tcW w:w="19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61608" w:rsidRDefault="00D61608" w:rsidP="00666A5F">
            <w:pPr>
              <w:pStyle w:val="TextoTabelaCentralizado"/>
              <w:snapToGrid w:val="0"/>
            </w:pPr>
            <w:r>
              <w:t>Alunos (%)</w:t>
            </w:r>
          </w:p>
        </w:tc>
      </w:tr>
      <w:tr w:rsidR="00D61608">
        <w:trPr>
          <w:jc w:val="center"/>
        </w:trPr>
        <w:tc>
          <w:tcPr>
            <w:tcW w:w="1629" w:type="dxa"/>
            <w:tcBorders>
              <w:top w:val="single" w:sz="4" w:space="0" w:color="000000"/>
            </w:tcBorders>
            <w:vAlign w:val="center"/>
          </w:tcPr>
          <w:p w:rsidR="00D61608" w:rsidRDefault="00D61608" w:rsidP="00666A5F">
            <w:pPr>
              <w:pStyle w:val="TextoTabelaCentralizado"/>
              <w:snapToGrid w:val="0"/>
            </w:pPr>
            <w:r>
              <w:t>2005</w:t>
            </w:r>
          </w:p>
        </w:tc>
        <w:tc>
          <w:tcPr>
            <w:tcW w:w="1915" w:type="dxa"/>
            <w:tcBorders>
              <w:top w:val="single" w:sz="4" w:space="0" w:color="000000"/>
            </w:tcBorders>
            <w:vAlign w:val="center"/>
          </w:tcPr>
          <w:p w:rsidR="00D61608" w:rsidRDefault="00D61608" w:rsidP="00666A5F">
            <w:pPr>
              <w:pStyle w:val="TextoTabelaCentralizado"/>
              <w:snapToGrid w:val="0"/>
            </w:pPr>
            <w:r>
              <w:t>75</w:t>
            </w:r>
          </w:p>
        </w:tc>
      </w:tr>
      <w:tr w:rsidR="00D61608">
        <w:trPr>
          <w:jc w:val="center"/>
        </w:trPr>
        <w:tc>
          <w:tcPr>
            <w:tcW w:w="1629" w:type="dxa"/>
            <w:vAlign w:val="center"/>
          </w:tcPr>
          <w:p w:rsidR="00D61608" w:rsidRDefault="00D61608" w:rsidP="00666A5F">
            <w:pPr>
              <w:pStyle w:val="TextoTabelaCentralizado"/>
              <w:snapToGrid w:val="0"/>
            </w:pPr>
            <w:r>
              <w:t>2006</w:t>
            </w:r>
          </w:p>
        </w:tc>
        <w:tc>
          <w:tcPr>
            <w:tcW w:w="1915" w:type="dxa"/>
            <w:vAlign w:val="center"/>
          </w:tcPr>
          <w:p w:rsidR="00D61608" w:rsidRDefault="00D61608" w:rsidP="00666A5F">
            <w:pPr>
              <w:pStyle w:val="TextoTabelaCentralizado"/>
              <w:snapToGrid w:val="0"/>
            </w:pPr>
            <w:r>
              <w:t>81</w:t>
            </w:r>
          </w:p>
        </w:tc>
      </w:tr>
      <w:tr w:rsidR="00D61608">
        <w:trPr>
          <w:jc w:val="center"/>
        </w:trPr>
        <w:tc>
          <w:tcPr>
            <w:tcW w:w="1629" w:type="dxa"/>
            <w:vAlign w:val="center"/>
          </w:tcPr>
          <w:p w:rsidR="00D61608" w:rsidRDefault="00D61608" w:rsidP="00666A5F">
            <w:pPr>
              <w:pStyle w:val="TextoTabelaCentralizado"/>
              <w:snapToGrid w:val="0"/>
            </w:pPr>
            <w:r>
              <w:t>2007</w:t>
            </w:r>
          </w:p>
        </w:tc>
        <w:tc>
          <w:tcPr>
            <w:tcW w:w="1915" w:type="dxa"/>
            <w:vAlign w:val="center"/>
          </w:tcPr>
          <w:p w:rsidR="00D61608" w:rsidRDefault="00D61608" w:rsidP="00666A5F">
            <w:pPr>
              <w:pStyle w:val="TextoTabelaCentralizado"/>
              <w:snapToGrid w:val="0"/>
            </w:pPr>
            <w:r>
              <w:t>83</w:t>
            </w:r>
          </w:p>
        </w:tc>
      </w:tr>
      <w:tr w:rsidR="00D61608">
        <w:trPr>
          <w:jc w:val="center"/>
        </w:trPr>
        <w:tc>
          <w:tcPr>
            <w:tcW w:w="1629" w:type="dxa"/>
            <w:vAlign w:val="center"/>
          </w:tcPr>
          <w:p w:rsidR="00D61608" w:rsidRDefault="00D61608" w:rsidP="00666A5F">
            <w:pPr>
              <w:pStyle w:val="TextoTabelaCentralizado"/>
              <w:snapToGrid w:val="0"/>
            </w:pPr>
            <w:r>
              <w:t>2008</w:t>
            </w:r>
          </w:p>
        </w:tc>
        <w:tc>
          <w:tcPr>
            <w:tcW w:w="1915" w:type="dxa"/>
            <w:vAlign w:val="center"/>
          </w:tcPr>
          <w:p w:rsidR="00D61608" w:rsidRDefault="00D61608" w:rsidP="00666A5F">
            <w:pPr>
              <w:pStyle w:val="TextoTabelaCentralizado"/>
              <w:snapToGrid w:val="0"/>
            </w:pPr>
            <w:r>
              <w:t>74</w:t>
            </w:r>
          </w:p>
        </w:tc>
      </w:tr>
      <w:tr w:rsidR="00D61608">
        <w:trPr>
          <w:jc w:val="center"/>
        </w:trPr>
        <w:tc>
          <w:tcPr>
            <w:tcW w:w="1629" w:type="dxa"/>
            <w:tcBorders>
              <w:bottom w:val="single" w:sz="4" w:space="0" w:color="000000"/>
            </w:tcBorders>
            <w:vAlign w:val="center"/>
          </w:tcPr>
          <w:p w:rsidR="00D61608" w:rsidRDefault="00D61608" w:rsidP="00666A5F">
            <w:pPr>
              <w:pStyle w:val="TextoTabelaCentralizado"/>
              <w:snapToGrid w:val="0"/>
            </w:pPr>
            <w:r>
              <w:t>2009</w:t>
            </w:r>
          </w:p>
        </w:tc>
        <w:tc>
          <w:tcPr>
            <w:tcW w:w="1915" w:type="dxa"/>
            <w:tcBorders>
              <w:bottom w:val="single" w:sz="4" w:space="0" w:color="000000"/>
            </w:tcBorders>
            <w:vAlign w:val="center"/>
          </w:tcPr>
          <w:p w:rsidR="00D61608" w:rsidRDefault="00D61608" w:rsidP="00666A5F">
            <w:pPr>
              <w:pStyle w:val="TextoTabelaCentralizado"/>
              <w:snapToGrid w:val="0"/>
            </w:pPr>
            <w:r>
              <w:t>90</w:t>
            </w:r>
          </w:p>
        </w:tc>
      </w:tr>
    </w:tbl>
    <w:p w:rsidR="00D61608" w:rsidRPr="00245944" w:rsidRDefault="00D61608" w:rsidP="00D61608"/>
    <w:p w:rsidR="00D61608" w:rsidRDefault="00D61608" w:rsidP="00D61608">
      <w:pPr>
        <w:pStyle w:val="FonteFigura"/>
      </w:pPr>
      <w:r w:rsidRPr="00981EE7">
        <w:rPr>
          <w:rStyle w:val="FonteFiguraNegChar"/>
        </w:rPr>
        <w:t>Fonte:</w:t>
      </w:r>
      <w:r w:rsidRPr="00F130E4">
        <w:t xml:space="preserve"> ROCHA, </w:t>
      </w:r>
      <w:r>
        <w:t>2009</w:t>
      </w:r>
      <w:r w:rsidRPr="00F130E4">
        <w:t>, p.7</w:t>
      </w:r>
      <w:r>
        <w:t>.</w:t>
      </w:r>
    </w:p>
    <w:p w:rsidR="00D61608" w:rsidRDefault="00D61608" w:rsidP="00D61608"/>
    <w:p w:rsidR="00CC7DD0" w:rsidRDefault="0049655B" w:rsidP="00CC7DD0">
      <w:pPr>
        <w:sectPr w:rsidR="00CC7DD0" w:rsidSect="004655AB">
          <w:footnotePr>
            <w:pos w:val="beneathText"/>
          </w:footnotePr>
          <w:type w:val="continuous"/>
          <w:pgSz w:w="11905" w:h="16837" w:code="9"/>
          <w:pgMar w:top="1134" w:right="1134" w:bottom="1134" w:left="1134" w:header="720" w:footer="720" w:gutter="0"/>
          <w:cols w:num="2" w:space="397"/>
          <w:docGrid w:linePitch="360"/>
        </w:sectPr>
      </w:pPr>
      <w:r>
        <w:t xml:space="preserve">Recomenda-se que a </w:t>
      </w:r>
      <w:r w:rsidR="00F130E4">
        <w:t>tabela</w:t>
      </w:r>
      <w:r>
        <w:t xml:space="preserve"> preencha completamente o espaço da coluna. Caso seja necessário espaço maior, pode ser utilizada uma </w:t>
      </w:r>
      <w:r w:rsidRPr="003B5039">
        <w:rPr>
          <w:b/>
          <w:bCs/>
        </w:rPr>
        <w:t>quebra de sessão contínua</w:t>
      </w:r>
      <w:r>
        <w:t xml:space="preserve"> para coluna única.</w:t>
      </w:r>
      <w:r w:rsidR="008E308C" w:rsidRPr="008E308C">
        <w:t xml:space="preserve"> </w:t>
      </w:r>
      <w:r w:rsidR="008E308C">
        <w:t>Neste caso</w:t>
      </w:r>
      <w:r w:rsidR="0006265D">
        <w:t>, deve-se formar um quadro exatamente como indicado para as figuras em coluna única</w:t>
      </w:r>
      <w:r w:rsidR="008E308C">
        <w:t xml:space="preserve">, </w:t>
      </w:r>
      <w:r w:rsidR="0006265D">
        <w:t xml:space="preserve">e </w:t>
      </w:r>
      <w:r w:rsidR="008E308C">
        <w:t>os estilos utilizados seguem a mesma orientação, c</w:t>
      </w:r>
      <w:r w:rsidR="0006265D">
        <w:t>onforme demonstrado na Tabela 2. Também devem ser inseridas a borda superior e inferior do quadro para indicar o fluxo da leitura.</w:t>
      </w:r>
    </w:p>
    <w:tbl>
      <w:tblPr>
        <w:tblStyle w:val="Tabelacomgrade"/>
        <w:tblW w:w="9582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2"/>
      </w:tblGrid>
      <w:tr w:rsidR="0006265D">
        <w:trPr>
          <w:jc w:val="center"/>
        </w:trPr>
        <w:tc>
          <w:tcPr>
            <w:tcW w:w="9582" w:type="dxa"/>
          </w:tcPr>
          <w:p w:rsidR="0006265D" w:rsidRDefault="00180621" w:rsidP="00180621">
            <w:pPr>
              <w:pStyle w:val="LegendaTabela"/>
            </w:pPr>
            <w:r>
              <w:t>TABELA 2</w:t>
            </w:r>
            <w:r w:rsidR="0006265D" w:rsidRPr="00F130E4">
              <w:t xml:space="preserve"> – </w:t>
            </w:r>
            <w:r w:rsidR="0006265D">
              <w:t>Tipos de variáveis declaráveis em linguagem C</w:t>
            </w:r>
            <w:r w:rsidR="0006265D" w:rsidRPr="00F130E4">
              <w:t>.</w:t>
            </w:r>
          </w:p>
          <w:tbl>
            <w:tblPr>
              <w:tblW w:w="0" w:type="auto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880"/>
              <w:gridCol w:w="1915"/>
              <w:gridCol w:w="2982"/>
            </w:tblGrid>
            <w:tr w:rsidR="0006265D">
              <w:trPr>
                <w:jc w:val="center"/>
              </w:trPr>
              <w:tc>
                <w:tcPr>
                  <w:tcW w:w="1880" w:type="dxa"/>
                  <w:tcBorders>
                    <w:top w:val="single" w:sz="4" w:space="0" w:color="000000"/>
                    <w:bottom w:val="single" w:sz="4" w:space="0" w:color="000000"/>
                  </w:tcBorders>
                  <w:vAlign w:val="center"/>
                </w:tcPr>
                <w:p w:rsidR="0006265D" w:rsidRDefault="0006265D" w:rsidP="0006265D">
                  <w:pPr>
                    <w:pStyle w:val="TextoTabelaCentralizado"/>
                  </w:pPr>
                  <w:r>
                    <w:t>Variável</w:t>
                  </w:r>
                </w:p>
              </w:tc>
              <w:tc>
                <w:tcPr>
                  <w:tcW w:w="1915" w:type="dxa"/>
                  <w:tcBorders>
                    <w:top w:val="single" w:sz="4" w:space="0" w:color="000000"/>
                    <w:bottom w:val="single" w:sz="4" w:space="0" w:color="000000"/>
                  </w:tcBorders>
                  <w:vAlign w:val="center"/>
                </w:tcPr>
                <w:p w:rsidR="0006265D" w:rsidRDefault="0006265D" w:rsidP="0006265D">
                  <w:pPr>
                    <w:pStyle w:val="TextoTabelaCentralizado"/>
                  </w:pPr>
                  <w:r>
                    <w:t>Tamanho (</w:t>
                  </w:r>
                  <w:r w:rsidRPr="008E308C">
                    <w:rPr>
                      <w:i/>
                    </w:rPr>
                    <w:t>bytes</w:t>
                  </w:r>
                  <w:r>
                    <w:t>)</w:t>
                  </w:r>
                </w:p>
              </w:tc>
              <w:tc>
                <w:tcPr>
                  <w:tcW w:w="2982" w:type="dxa"/>
                  <w:tcBorders>
                    <w:top w:val="single" w:sz="4" w:space="0" w:color="000000"/>
                    <w:bottom w:val="single" w:sz="4" w:space="0" w:color="000000"/>
                  </w:tcBorders>
                  <w:vAlign w:val="center"/>
                </w:tcPr>
                <w:p w:rsidR="0006265D" w:rsidRDefault="0006265D" w:rsidP="0006265D">
                  <w:pPr>
                    <w:pStyle w:val="TextoTabelaCentralizado"/>
                  </w:pPr>
                  <w:r>
                    <w:t>Variação</w:t>
                  </w:r>
                </w:p>
              </w:tc>
            </w:tr>
            <w:tr w:rsidR="0006265D">
              <w:trPr>
                <w:jc w:val="center"/>
              </w:trPr>
              <w:tc>
                <w:tcPr>
                  <w:tcW w:w="1880" w:type="dxa"/>
                  <w:tcBorders>
                    <w:top w:val="single" w:sz="4" w:space="0" w:color="000000"/>
                  </w:tcBorders>
                  <w:vAlign w:val="center"/>
                </w:tcPr>
                <w:p w:rsidR="0006265D" w:rsidRDefault="0006265D" w:rsidP="0006265D">
                  <w:pPr>
                    <w:pStyle w:val="TextoTabelaCentralizado"/>
                  </w:pPr>
                  <w:r>
                    <w:t>char</w:t>
                  </w:r>
                </w:p>
              </w:tc>
              <w:tc>
                <w:tcPr>
                  <w:tcW w:w="1915" w:type="dxa"/>
                  <w:tcBorders>
                    <w:top w:val="single" w:sz="4" w:space="0" w:color="000000"/>
                  </w:tcBorders>
                  <w:vAlign w:val="center"/>
                </w:tcPr>
                <w:p w:rsidR="0006265D" w:rsidRDefault="0006265D" w:rsidP="0006265D">
                  <w:pPr>
                    <w:pStyle w:val="TextoTabelaCentralizado"/>
                  </w:pPr>
                  <w:r>
                    <w:t>1</w:t>
                  </w:r>
                </w:p>
              </w:tc>
              <w:tc>
                <w:tcPr>
                  <w:tcW w:w="2982" w:type="dxa"/>
                  <w:tcBorders>
                    <w:top w:val="single" w:sz="4" w:space="0" w:color="000000"/>
                  </w:tcBorders>
                  <w:vAlign w:val="center"/>
                </w:tcPr>
                <w:p w:rsidR="0006265D" w:rsidRDefault="0006265D" w:rsidP="0006265D">
                  <w:pPr>
                    <w:pStyle w:val="TextoTabelaCentralizado"/>
                  </w:pPr>
                  <w:r>
                    <w:t>-128 a 127</w:t>
                  </w:r>
                </w:p>
              </w:tc>
            </w:tr>
            <w:tr w:rsidR="0006265D">
              <w:trPr>
                <w:jc w:val="center"/>
              </w:trPr>
              <w:tc>
                <w:tcPr>
                  <w:tcW w:w="1880" w:type="dxa"/>
                  <w:vAlign w:val="center"/>
                </w:tcPr>
                <w:p w:rsidR="0006265D" w:rsidRDefault="0006265D" w:rsidP="0006265D">
                  <w:pPr>
                    <w:pStyle w:val="TextoTabelaCentralizado"/>
                  </w:pPr>
                  <w:r>
                    <w:t>int</w:t>
                  </w:r>
                </w:p>
              </w:tc>
              <w:tc>
                <w:tcPr>
                  <w:tcW w:w="1915" w:type="dxa"/>
                  <w:vAlign w:val="center"/>
                </w:tcPr>
                <w:p w:rsidR="0006265D" w:rsidRDefault="0006265D" w:rsidP="0006265D">
                  <w:pPr>
                    <w:pStyle w:val="TextoTabelaCentralizado"/>
                  </w:pPr>
                  <w:r>
                    <w:t>2</w:t>
                  </w:r>
                </w:p>
              </w:tc>
              <w:tc>
                <w:tcPr>
                  <w:tcW w:w="2982" w:type="dxa"/>
                  <w:vAlign w:val="center"/>
                </w:tcPr>
                <w:p w:rsidR="0006265D" w:rsidRDefault="0006265D" w:rsidP="0006265D">
                  <w:pPr>
                    <w:pStyle w:val="TextoTabelaCentralizado"/>
                  </w:pPr>
                  <w:r>
                    <w:t>-32.768 a 32.767</w:t>
                  </w:r>
                </w:p>
              </w:tc>
            </w:tr>
            <w:tr w:rsidR="0006265D">
              <w:trPr>
                <w:jc w:val="center"/>
              </w:trPr>
              <w:tc>
                <w:tcPr>
                  <w:tcW w:w="1880" w:type="dxa"/>
                  <w:vAlign w:val="center"/>
                </w:tcPr>
                <w:p w:rsidR="0006265D" w:rsidRPr="0070387E" w:rsidRDefault="0006265D" w:rsidP="0006265D">
                  <w:pPr>
                    <w:pStyle w:val="TextoTabelaCentralizado"/>
                  </w:pPr>
                  <w:r>
                    <w:t>float</w:t>
                  </w:r>
                </w:p>
              </w:tc>
              <w:tc>
                <w:tcPr>
                  <w:tcW w:w="1915" w:type="dxa"/>
                  <w:vAlign w:val="center"/>
                </w:tcPr>
                <w:p w:rsidR="0006265D" w:rsidRDefault="0006265D" w:rsidP="0006265D">
                  <w:pPr>
                    <w:pStyle w:val="TextoTabelaCentralizado"/>
                  </w:pPr>
                  <w:r>
                    <w:t>4</w:t>
                  </w:r>
                </w:p>
              </w:tc>
              <w:tc>
                <w:tcPr>
                  <w:tcW w:w="2982" w:type="dxa"/>
                  <w:vAlign w:val="center"/>
                </w:tcPr>
                <w:p w:rsidR="0006265D" w:rsidRDefault="0006265D" w:rsidP="0006265D">
                  <w:pPr>
                    <w:pStyle w:val="TextoTabelaCentralizado"/>
                  </w:pPr>
                  <w:r w:rsidRPr="00B065D5">
                    <w:t>1,18x10</w:t>
                  </w:r>
                  <w:r w:rsidRPr="00B065D5">
                    <w:rPr>
                      <w:vertAlign w:val="superscript"/>
                    </w:rPr>
                    <w:t>-38</w:t>
                  </w:r>
                  <w:r w:rsidRPr="00B065D5">
                    <w:t xml:space="preserve"> a 3,4x10</w:t>
                  </w:r>
                  <w:r w:rsidRPr="00B065D5">
                    <w:rPr>
                      <w:vertAlign w:val="superscript"/>
                    </w:rPr>
                    <w:t>+38</w:t>
                  </w:r>
                </w:p>
              </w:tc>
            </w:tr>
            <w:tr w:rsidR="0006265D">
              <w:trPr>
                <w:jc w:val="center"/>
              </w:trPr>
              <w:tc>
                <w:tcPr>
                  <w:tcW w:w="1880" w:type="dxa"/>
                  <w:tcBorders>
                    <w:bottom w:val="single" w:sz="4" w:space="0" w:color="auto"/>
                  </w:tcBorders>
                  <w:vAlign w:val="center"/>
                </w:tcPr>
                <w:p w:rsidR="0006265D" w:rsidRPr="0070387E" w:rsidRDefault="0006265D" w:rsidP="0006265D">
                  <w:pPr>
                    <w:pStyle w:val="TextoTabelaCentralizado"/>
                  </w:pPr>
                  <w:r w:rsidRPr="0070387E">
                    <w:t>double</w:t>
                  </w:r>
                </w:p>
              </w:tc>
              <w:tc>
                <w:tcPr>
                  <w:tcW w:w="1915" w:type="dxa"/>
                  <w:tcBorders>
                    <w:bottom w:val="single" w:sz="4" w:space="0" w:color="auto"/>
                  </w:tcBorders>
                  <w:vAlign w:val="center"/>
                </w:tcPr>
                <w:p w:rsidR="0006265D" w:rsidRDefault="0006265D" w:rsidP="0006265D">
                  <w:pPr>
                    <w:pStyle w:val="TextoTabelaCentralizado"/>
                  </w:pPr>
                  <w:r>
                    <w:t>8</w:t>
                  </w:r>
                </w:p>
              </w:tc>
              <w:tc>
                <w:tcPr>
                  <w:tcW w:w="2982" w:type="dxa"/>
                  <w:tcBorders>
                    <w:bottom w:val="single" w:sz="4" w:space="0" w:color="auto"/>
                  </w:tcBorders>
                  <w:vAlign w:val="center"/>
                </w:tcPr>
                <w:p w:rsidR="0006265D" w:rsidRDefault="0006265D" w:rsidP="0006265D">
                  <w:pPr>
                    <w:pStyle w:val="TextoTabelaCentralizado"/>
                  </w:pPr>
                  <w:r w:rsidRPr="0070387E">
                    <w:t>2,23 x 10</w:t>
                  </w:r>
                  <w:r w:rsidRPr="0070387E">
                    <w:rPr>
                      <w:vertAlign w:val="superscript"/>
                    </w:rPr>
                    <w:t>-308</w:t>
                  </w:r>
                  <w:r w:rsidRPr="0070387E">
                    <w:t xml:space="preserve"> a 1,8 x 10</w:t>
                  </w:r>
                  <w:r w:rsidRPr="0070387E">
                    <w:rPr>
                      <w:vertAlign w:val="superscript"/>
                    </w:rPr>
                    <w:t>+308</w:t>
                  </w:r>
                </w:p>
              </w:tc>
            </w:tr>
          </w:tbl>
          <w:p w:rsidR="0006265D" w:rsidRPr="00245944" w:rsidRDefault="0006265D" w:rsidP="0006265D"/>
          <w:p w:rsidR="0006265D" w:rsidRDefault="0006265D" w:rsidP="0006265D">
            <w:pPr>
              <w:pStyle w:val="FonteFigura"/>
            </w:pPr>
            <w:r w:rsidRPr="00981EE7">
              <w:rPr>
                <w:rStyle w:val="FonteFiguraNegChar"/>
              </w:rPr>
              <w:t>Fonte:</w:t>
            </w:r>
            <w:r w:rsidRPr="00F130E4">
              <w:t xml:space="preserve"> ROCHA, </w:t>
            </w:r>
            <w:r>
              <w:t>2009</w:t>
            </w:r>
            <w:r w:rsidRPr="00F130E4">
              <w:t>, p.7</w:t>
            </w:r>
            <w:r>
              <w:t>.</w:t>
            </w:r>
          </w:p>
        </w:tc>
      </w:tr>
    </w:tbl>
    <w:p w:rsidR="00B065D5" w:rsidRPr="00B065D5" w:rsidRDefault="00B065D5" w:rsidP="00B065D5"/>
    <w:p w:rsidR="00CC7DD0" w:rsidRDefault="00CC7DD0" w:rsidP="00CC7DD0">
      <w:pPr>
        <w:sectPr w:rsidR="00CC7DD0" w:rsidSect="004655AB">
          <w:footnotePr>
            <w:pos w:val="beneathText"/>
          </w:footnotePr>
          <w:type w:val="continuous"/>
          <w:pgSz w:w="11905" w:h="16837" w:code="9"/>
          <w:pgMar w:top="1134" w:right="1134" w:bottom="1134" w:left="1134" w:header="720" w:footer="720" w:gutter="0"/>
          <w:cols w:space="397"/>
          <w:docGrid w:linePitch="360"/>
        </w:sectPr>
      </w:pPr>
    </w:p>
    <w:p w:rsidR="0006265D" w:rsidRDefault="0006265D" w:rsidP="0006265D">
      <w:r>
        <w:t>Sugere-se que os autores sejam cuidadosos e evitem o uso das expansões para coluna única de forma demasiada.</w:t>
      </w:r>
    </w:p>
    <w:p w:rsidR="0006265D" w:rsidRDefault="0006265D" w:rsidP="0006265D">
      <w:r>
        <w:t xml:space="preserve">Os estilos implementados neste documento para as tabelas incluem </w:t>
      </w:r>
      <w:r w:rsidRPr="0006265D">
        <w:rPr>
          <w:b/>
        </w:rPr>
        <w:t>textotabelacentralizado</w:t>
      </w:r>
      <w:r>
        <w:t xml:space="preserve">, </w:t>
      </w:r>
      <w:r w:rsidRPr="0006265D">
        <w:rPr>
          <w:b/>
        </w:rPr>
        <w:t>legendatabela</w:t>
      </w:r>
      <w:r>
        <w:t xml:space="preserve">, </w:t>
      </w:r>
      <w:r w:rsidRPr="0006265D">
        <w:rPr>
          <w:b/>
        </w:rPr>
        <w:t xml:space="preserve">fontefigura </w:t>
      </w:r>
      <w:r>
        <w:t xml:space="preserve">e </w:t>
      </w:r>
      <w:r w:rsidRPr="0006265D">
        <w:rPr>
          <w:b/>
        </w:rPr>
        <w:t>fontefiguraneg</w:t>
      </w:r>
      <w:r>
        <w:t>.</w:t>
      </w:r>
    </w:p>
    <w:p w:rsidR="0006265D" w:rsidRDefault="0006265D" w:rsidP="0006265D">
      <w:pPr>
        <w:pStyle w:val="Ttulo3"/>
      </w:pPr>
      <w:r>
        <w:t>Citações</w:t>
      </w:r>
    </w:p>
    <w:p w:rsidR="005E36D6" w:rsidRPr="007B4D49" w:rsidRDefault="005E36D6" w:rsidP="007B4D49">
      <w:r w:rsidRPr="007B4D49">
        <w:t>As citações devem ser apresentadas conforme a norma NBR 10520</w:t>
      </w:r>
      <w:r w:rsidR="0006265D">
        <w:t xml:space="preserve"> (</w:t>
      </w:r>
      <w:r w:rsidRPr="007B4D49">
        <w:t>2002</w:t>
      </w:r>
      <w:r w:rsidR="0006265D">
        <w:t>)</w:t>
      </w:r>
      <w:r w:rsidRPr="007B4D49">
        <w:t>, no sistema autor-data para citações indiretas e autor-data-página para as citações diretas.</w:t>
      </w:r>
    </w:p>
    <w:p w:rsidR="005E36D6" w:rsidRPr="007B4D49" w:rsidRDefault="005E36D6" w:rsidP="007B4D49">
      <w:r w:rsidRPr="007B4D49">
        <w:t>Exemplos:</w:t>
      </w:r>
    </w:p>
    <w:p w:rsidR="005E36D6" w:rsidRPr="007B4D49" w:rsidRDefault="005E36D6" w:rsidP="00421279">
      <w:pPr>
        <w:pStyle w:val="EstiloNumerada"/>
        <w:numPr>
          <w:ilvl w:val="0"/>
          <w:numId w:val="25"/>
        </w:numPr>
      </w:pPr>
      <w:r w:rsidRPr="007B4D49">
        <w:t>Citação direta: sobrenome, data, número de página e aspas</w:t>
      </w:r>
      <w:r w:rsidR="004C3A47">
        <w:t>:</w:t>
      </w:r>
    </w:p>
    <w:p w:rsidR="005E36D6" w:rsidRDefault="005E36D6" w:rsidP="007B4D49">
      <w:r w:rsidRPr="007B4D49">
        <w:t xml:space="preserve">Segundo Santos (1992, p.1), </w:t>
      </w:r>
      <w:r w:rsidR="004C3A47">
        <w:t>“</w:t>
      </w:r>
      <w:r w:rsidRPr="007B4D49">
        <w:t>a programação de computadores é apenas um dos campos de aplicação de algoritmos.</w:t>
      </w:r>
      <w:r w:rsidR="004C3A47">
        <w:t>”</w:t>
      </w:r>
    </w:p>
    <w:p w:rsidR="005E36D6" w:rsidRPr="007B4D49" w:rsidRDefault="00421279" w:rsidP="007B4D49">
      <w:r>
        <w:t>“À</w:t>
      </w:r>
      <w:r w:rsidR="005E36D6" w:rsidRPr="007B4D49">
        <w:t xml:space="preserve"> especificação da seqüência ordenada de passos que deve ser seguida para a realização de uma tarefa, [...] dá-se o nome de </w:t>
      </w:r>
      <w:r w:rsidR="005E36D6" w:rsidRPr="003B5039">
        <w:rPr>
          <w:b/>
          <w:bCs/>
        </w:rPr>
        <w:t>algoritmo</w:t>
      </w:r>
      <w:r w:rsidR="005E36D6" w:rsidRPr="007B4D49">
        <w:t>.</w:t>
      </w:r>
      <w:r>
        <w:t xml:space="preserve">” </w:t>
      </w:r>
      <w:r w:rsidR="005E36D6" w:rsidRPr="007B4D49">
        <w:t>(SANTOS, 1992, p. 1, grifo do autor).</w:t>
      </w:r>
    </w:p>
    <w:p w:rsidR="005E36D6" w:rsidRPr="007B4D49" w:rsidRDefault="005E36D6" w:rsidP="0003608E">
      <w:pPr>
        <w:pStyle w:val="EstiloNumerada"/>
      </w:pPr>
      <w:r w:rsidRPr="007B4D49">
        <w:t xml:space="preserve">Citação indireta: sobrenome, data, </w:t>
      </w:r>
      <w:r w:rsidR="0003608E" w:rsidRPr="0003608E">
        <w:rPr>
          <w:b/>
        </w:rPr>
        <w:t>sem</w:t>
      </w:r>
      <w:r w:rsidR="0003608E">
        <w:t xml:space="preserve"> </w:t>
      </w:r>
      <w:r w:rsidRPr="007B4D49">
        <w:t xml:space="preserve">número de página e </w:t>
      </w:r>
      <w:r w:rsidR="0003608E" w:rsidRPr="0003608E">
        <w:rPr>
          <w:b/>
        </w:rPr>
        <w:t>sem</w:t>
      </w:r>
      <w:r w:rsidRPr="007B4D49">
        <w:t xml:space="preserve"> aspas</w:t>
      </w:r>
      <w:r w:rsidR="0003608E">
        <w:t>:</w:t>
      </w:r>
    </w:p>
    <w:p w:rsidR="0003608E" w:rsidRDefault="005E36D6" w:rsidP="007B4D49">
      <w:r w:rsidRPr="007B4D49">
        <w:t>Segundo Vieira (2008), a utilização da informática como instrumento de aprendizagem vem aumentando rapidamente de tal forma que a educação tem passando por mudanças estruturais e funcionais.</w:t>
      </w:r>
    </w:p>
    <w:p w:rsidR="005E36D6" w:rsidRPr="007B4D49" w:rsidRDefault="0003608E" w:rsidP="007B4D49">
      <w:r>
        <w:t>A</w:t>
      </w:r>
      <w:r w:rsidR="005E36D6" w:rsidRPr="007B4D49">
        <w:t xml:space="preserve"> utilização da informática como instrumento de aprendizagem vem aumentando rapidamente de tal forma que a educação tem </w:t>
      </w:r>
      <w:r w:rsidR="00621D0C">
        <w:t>passado</w:t>
      </w:r>
      <w:r w:rsidR="005E36D6" w:rsidRPr="007B4D49">
        <w:t xml:space="preserve"> por mudanças estruturais e funcionais. (VIEIRA, 2008)</w:t>
      </w:r>
    </w:p>
    <w:p w:rsidR="005E36D6" w:rsidRPr="007B4D49" w:rsidRDefault="005E36D6" w:rsidP="002E0162">
      <w:pPr>
        <w:pStyle w:val="EstiloNumerada"/>
      </w:pPr>
      <w:r w:rsidRPr="007B4D49">
        <w:t>Citação de citação</w:t>
      </w:r>
      <w:r w:rsidR="002E0162">
        <w:t xml:space="preserve">, </w:t>
      </w:r>
      <w:r w:rsidRPr="007B4D49">
        <w:t>usa-se o termo latino “</w:t>
      </w:r>
      <w:r w:rsidRPr="002E0162">
        <w:rPr>
          <w:rStyle w:val="EstiloNumeradaItlicoChar"/>
        </w:rPr>
        <w:t>apud</w:t>
      </w:r>
      <w:r w:rsidRPr="007B4D49">
        <w:t>”, que significa “citado por</w:t>
      </w:r>
      <w:r w:rsidR="002E0162">
        <w:t>”:</w:t>
      </w:r>
    </w:p>
    <w:p w:rsidR="002E0162" w:rsidRDefault="005E36D6" w:rsidP="007B4D49">
      <w:r w:rsidRPr="007B4D49">
        <w:t xml:space="preserve">Segundo Pereira (1999 </w:t>
      </w:r>
      <w:r w:rsidRPr="003B5039">
        <w:rPr>
          <w:i/>
        </w:rPr>
        <w:t>apud</w:t>
      </w:r>
      <w:r w:rsidRPr="007B4D49">
        <w:t xml:space="preserve"> SILVEIRA, 2003, p.5), </w:t>
      </w:r>
      <w:r w:rsidR="002E0162">
        <w:t>“</w:t>
      </w:r>
      <w:r w:rsidRPr="007B4D49">
        <w:t xml:space="preserve">uma aplicação </w:t>
      </w:r>
      <w:r w:rsidR="002E0162">
        <w:t>W</w:t>
      </w:r>
      <w:r w:rsidRPr="007B4D49">
        <w:t xml:space="preserve">eb é um </w:t>
      </w:r>
      <w:r w:rsidRPr="003B5039">
        <w:rPr>
          <w:i/>
        </w:rPr>
        <w:t>website</w:t>
      </w:r>
      <w:r w:rsidRPr="007B4D49">
        <w:t xml:space="preserve"> onde o usuário interfere no estado do sistema</w:t>
      </w:r>
      <w:r w:rsidR="002E0162">
        <w:t>”</w:t>
      </w:r>
      <w:r w:rsidRPr="007B4D49">
        <w:t>.</w:t>
      </w:r>
    </w:p>
    <w:p w:rsidR="005E36D6" w:rsidRDefault="002E0162" w:rsidP="007B4D49">
      <w:r>
        <w:t>“</w:t>
      </w:r>
      <w:r w:rsidR="005E36D6" w:rsidRPr="007B4D49">
        <w:t xml:space="preserve">Uma aplicação </w:t>
      </w:r>
      <w:r>
        <w:t>W</w:t>
      </w:r>
      <w:r w:rsidR="005E36D6" w:rsidRPr="007B4D49">
        <w:t xml:space="preserve">eb é um </w:t>
      </w:r>
      <w:r w:rsidR="005E36D6" w:rsidRPr="003B5039">
        <w:rPr>
          <w:i/>
        </w:rPr>
        <w:t>website</w:t>
      </w:r>
      <w:r w:rsidR="005E36D6" w:rsidRPr="007B4D49">
        <w:t xml:space="preserve"> onde o usuário interfere no estado do sistema</w:t>
      </w:r>
      <w:r>
        <w:t>”</w:t>
      </w:r>
      <w:r w:rsidR="005E36D6" w:rsidRPr="007B4D49">
        <w:t xml:space="preserve"> (PEREIRA, 1999 </w:t>
      </w:r>
      <w:r w:rsidR="005E36D6" w:rsidRPr="003B5039">
        <w:rPr>
          <w:i/>
        </w:rPr>
        <w:t>apud</w:t>
      </w:r>
      <w:r w:rsidR="005E36D6" w:rsidRPr="007B4D49">
        <w:t xml:space="preserve"> SILVEIRA, 2003, p.5)</w:t>
      </w:r>
    </w:p>
    <w:p w:rsidR="005E36D6" w:rsidRDefault="0006265D" w:rsidP="00792462">
      <w:pPr>
        <w:pStyle w:val="EstiloNumerada"/>
      </w:pPr>
      <w:r>
        <w:t xml:space="preserve">Citação que ocupe mais de </w:t>
      </w:r>
      <w:r w:rsidRPr="008B1A7C">
        <w:rPr>
          <w:b/>
        </w:rPr>
        <w:t>seis linhas</w:t>
      </w:r>
      <w:r>
        <w:t xml:space="preserve"> na coluna </w:t>
      </w:r>
      <w:r w:rsidR="005E36D6">
        <w:t xml:space="preserve">deve aparecer alinhada, com um recuo de </w:t>
      </w:r>
      <w:r w:rsidR="00792462" w:rsidRPr="008B1A7C">
        <w:rPr>
          <w:b/>
        </w:rPr>
        <w:t>1,4 </w:t>
      </w:r>
      <w:r w:rsidR="005E36D6" w:rsidRPr="008B1A7C">
        <w:rPr>
          <w:b/>
        </w:rPr>
        <w:t>cm</w:t>
      </w:r>
      <w:r w:rsidR="005E36D6">
        <w:t xml:space="preserve">, tamanho </w:t>
      </w:r>
      <w:r w:rsidR="005E36D6" w:rsidRPr="008B1A7C">
        <w:rPr>
          <w:b/>
        </w:rPr>
        <w:t>10</w:t>
      </w:r>
      <w:r w:rsidR="008B1A7C" w:rsidRPr="008B1A7C">
        <w:rPr>
          <w:b/>
        </w:rPr>
        <w:t> </w:t>
      </w:r>
      <w:r w:rsidR="005E36D6" w:rsidRPr="008B1A7C">
        <w:rPr>
          <w:b/>
        </w:rPr>
        <w:t>pt</w:t>
      </w:r>
      <w:r w:rsidR="005E36D6">
        <w:t>, espaçamento simples, sem aspas e sem itálico</w:t>
      </w:r>
      <w:r w:rsidR="008B1A7C">
        <w:t xml:space="preserve"> e com uma linha de separação do corpo do texto</w:t>
      </w:r>
      <w:r w:rsidR="005E36D6">
        <w:t xml:space="preserve"> (o nome do autor e sua referência deve aparecer logo após a citação).</w:t>
      </w:r>
    </w:p>
    <w:p w:rsidR="0006265D" w:rsidRDefault="005E36D6" w:rsidP="0006265D">
      <w:r w:rsidRPr="00792462">
        <w:t>Mas, existem algumas divergências entre os autores. Santos (1992), indica que:</w:t>
      </w:r>
    </w:p>
    <w:p w:rsidR="008B1A7C" w:rsidRPr="00792462" w:rsidRDefault="008B1A7C" w:rsidP="0006265D"/>
    <w:p w:rsidR="005E36D6" w:rsidRPr="00792462" w:rsidRDefault="005E36D6" w:rsidP="00792462">
      <w:pPr>
        <w:pStyle w:val="CitacoesLongas"/>
      </w:pPr>
      <w:r w:rsidRPr="00792462">
        <w:t>Ao contrário do que se pode pensar, o conceito de algoritmo</w:t>
      </w:r>
      <w:r w:rsidRPr="00792462">
        <w:rPr>
          <w:rStyle w:val="CitacoesLongasNegChar"/>
        </w:rPr>
        <w:t xml:space="preserve"> não </w:t>
      </w:r>
      <w:r w:rsidRPr="00792462">
        <w:t>foi criado para satisfazer às necessidades da computação. Pelo contrário, a programação de computadores é apenas um dos campos de aplicação dos algoritmos. Na verdade, há inúmeros casos que podem exemplificar o uso [...] de algoritmos para a padronização do exercício de tarefas rotineiras. (SANTOS, 1992, p.1, grifo do autor)</w:t>
      </w:r>
      <w:r w:rsidR="008B1A7C">
        <w:t>.</w:t>
      </w:r>
    </w:p>
    <w:p w:rsidR="00FB0939" w:rsidRDefault="00FB0939" w:rsidP="00FB0939">
      <w:pPr>
        <w:pStyle w:val="Ttulo2"/>
      </w:pPr>
      <w:r>
        <w:t>Elementos pós-textuais</w:t>
      </w:r>
    </w:p>
    <w:p w:rsidR="00421217" w:rsidRDefault="00421217" w:rsidP="00421217">
      <w:pPr>
        <w:pStyle w:val="Ttulo3"/>
      </w:pPr>
      <w:r>
        <w:t>Agradecimentos (opcional)</w:t>
      </w:r>
    </w:p>
    <w:p w:rsidR="00421217" w:rsidRDefault="00421217" w:rsidP="00421217">
      <w:r>
        <w:tab/>
        <w:t xml:space="preserve">Neste item poderão ser incluídos reconhecimentos e apoios recebidos de pessoas físicas e instituições. Os agradecimentos devem estar localizados entre o fim do corpo do texto e a lista de referências. O título do item deve ser “Agradecimentos”, escrito em fonte </w:t>
      </w:r>
      <w:r w:rsidRPr="003B5039">
        <w:rPr>
          <w:b/>
          <w:bCs/>
        </w:rPr>
        <w:t>Times New Roman</w:t>
      </w:r>
      <w:r>
        <w:t xml:space="preserve">, </w:t>
      </w:r>
      <w:r w:rsidRPr="003B5039">
        <w:rPr>
          <w:b/>
          <w:bCs/>
        </w:rPr>
        <w:t>11 pt</w:t>
      </w:r>
      <w:r>
        <w:t xml:space="preserve">, </w:t>
      </w:r>
      <w:r w:rsidRPr="003B5039">
        <w:rPr>
          <w:b/>
          <w:bCs/>
        </w:rPr>
        <w:t xml:space="preserve">negrito </w:t>
      </w:r>
      <w:r>
        <w:t xml:space="preserve">e </w:t>
      </w:r>
      <w:r w:rsidRPr="003B5039">
        <w:rPr>
          <w:b/>
          <w:bCs/>
        </w:rPr>
        <w:t>itálico</w:t>
      </w:r>
      <w:r>
        <w:t xml:space="preserve">. O parágrafo deve possuir espaçamento de </w:t>
      </w:r>
      <w:r w:rsidRPr="003B5039">
        <w:rPr>
          <w:b/>
          <w:bCs/>
        </w:rPr>
        <w:t>6 pt antes</w:t>
      </w:r>
      <w:r>
        <w:t xml:space="preserve"> e </w:t>
      </w:r>
      <w:r w:rsidRPr="003B5039">
        <w:rPr>
          <w:b/>
          <w:bCs/>
        </w:rPr>
        <w:t>6 pt depois</w:t>
      </w:r>
      <w:r>
        <w:t xml:space="preserve"> do texto.</w:t>
      </w:r>
    </w:p>
    <w:p w:rsidR="00421217" w:rsidRDefault="00421217" w:rsidP="00421217">
      <w:r>
        <w:t>Os agradecimentos devem ser breves, escritos no mesmo estilo do corpo de texto.</w:t>
      </w:r>
    </w:p>
    <w:p w:rsidR="005E36D6" w:rsidRDefault="005E36D6" w:rsidP="00FB0939">
      <w:pPr>
        <w:pStyle w:val="Ttulo3"/>
      </w:pPr>
      <w:r>
        <w:t>Referências</w:t>
      </w:r>
    </w:p>
    <w:p w:rsidR="00FB0939" w:rsidRDefault="00FB0939" w:rsidP="00E6033E">
      <w:r>
        <w:t xml:space="preserve">O título da seção deve ser escrito em fonte </w:t>
      </w:r>
      <w:r w:rsidRPr="003B5039">
        <w:rPr>
          <w:b/>
          <w:bCs/>
        </w:rPr>
        <w:t>Times New Roman</w:t>
      </w:r>
      <w:r>
        <w:t xml:space="preserve">, </w:t>
      </w:r>
      <w:r w:rsidRPr="003B5039">
        <w:rPr>
          <w:b/>
          <w:bCs/>
        </w:rPr>
        <w:t>11 pt</w:t>
      </w:r>
      <w:r>
        <w:t xml:space="preserve">, </w:t>
      </w:r>
      <w:r w:rsidRPr="003B5039">
        <w:rPr>
          <w:b/>
          <w:bCs/>
        </w:rPr>
        <w:t>negrito</w:t>
      </w:r>
      <w:r>
        <w:t xml:space="preserve">, com efeito </w:t>
      </w:r>
      <w:r w:rsidRPr="003B5039">
        <w:rPr>
          <w:b/>
          <w:bCs/>
        </w:rPr>
        <w:t>todas em maiúsculas</w:t>
      </w:r>
      <w:r w:rsidRPr="00FB0939">
        <w:t xml:space="preserve"> </w:t>
      </w:r>
      <w:r>
        <w:t xml:space="preserve">e </w:t>
      </w:r>
      <w:r w:rsidRPr="003B5039">
        <w:rPr>
          <w:b/>
          <w:bCs/>
        </w:rPr>
        <w:t>sem numeração</w:t>
      </w:r>
      <w:r>
        <w:t xml:space="preserve">. Deve-se ser alinhado à </w:t>
      </w:r>
      <w:r w:rsidRPr="003B5039">
        <w:rPr>
          <w:b/>
          <w:bCs/>
        </w:rPr>
        <w:t>esquerda</w:t>
      </w:r>
      <w:r>
        <w:t xml:space="preserve">, </w:t>
      </w:r>
      <w:r w:rsidRPr="003B5039">
        <w:rPr>
          <w:b/>
          <w:bCs/>
        </w:rPr>
        <w:t>sem recuo</w:t>
      </w:r>
      <w:r w:rsidRPr="00FB0939">
        <w:t xml:space="preserve"> </w:t>
      </w:r>
      <w:r>
        <w:t xml:space="preserve">e </w:t>
      </w:r>
      <w:r w:rsidRPr="003B5039">
        <w:rPr>
          <w:b/>
          <w:bCs/>
        </w:rPr>
        <w:t>sem tabulação</w:t>
      </w:r>
      <w:r w:rsidRPr="00FB0939">
        <w:t>.</w:t>
      </w:r>
      <w:r>
        <w:t xml:space="preserve"> O parágrafo deve possuir espaçamento de </w:t>
      </w:r>
      <w:r w:rsidRPr="003B5039">
        <w:rPr>
          <w:b/>
          <w:bCs/>
        </w:rPr>
        <w:t>6 pt antes</w:t>
      </w:r>
      <w:r>
        <w:t xml:space="preserve"> e </w:t>
      </w:r>
      <w:r w:rsidRPr="003B5039">
        <w:rPr>
          <w:b/>
          <w:bCs/>
        </w:rPr>
        <w:t>6 pt depois</w:t>
      </w:r>
      <w:r>
        <w:t xml:space="preserve"> do texto.</w:t>
      </w:r>
    </w:p>
    <w:p w:rsidR="00DB455C" w:rsidRDefault="005E36D6" w:rsidP="00DB455C">
      <w:r>
        <w:t xml:space="preserve">As referências devem possuir </w:t>
      </w:r>
      <w:r w:rsidRPr="003B5039">
        <w:rPr>
          <w:b/>
          <w:bCs/>
        </w:rPr>
        <w:t>espaçamento simples</w:t>
      </w:r>
      <w:r w:rsidR="00685965">
        <w:t xml:space="preserve"> entre linhas de uma mesma referência e </w:t>
      </w:r>
      <w:r w:rsidR="00625834" w:rsidRPr="003B5039">
        <w:rPr>
          <w:b/>
          <w:bCs/>
        </w:rPr>
        <w:t>6 pt</w:t>
      </w:r>
      <w:r w:rsidR="00685965">
        <w:t xml:space="preserve"> entre referências.</w:t>
      </w:r>
      <w:r w:rsidR="00DB455C">
        <w:t xml:space="preserve"> Devem ser alinhadas à </w:t>
      </w:r>
      <w:r w:rsidR="00DB455C" w:rsidRPr="003B5039">
        <w:rPr>
          <w:b/>
          <w:bCs/>
        </w:rPr>
        <w:t>esquerda</w:t>
      </w:r>
      <w:r w:rsidR="00DB455C">
        <w:t xml:space="preserve">, </w:t>
      </w:r>
      <w:r w:rsidR="00DB455C" w:rsidRPr="003B5039">
        <w:rPr>
          <w:b/>
          <w:bCs/>
        </w:rPr>
        <w:t>sem recuo</w:t>
      </w:r>
      <w:r w:rsidR="00DB455C">
        <w:t xml:space="preserve">, ordenadas </w:t>
      </w:r>
      <w:r w:rsidR="00DB455C" w:rsidRPr="003B5039">
        <w:rPr>
          <w:b/>
          <w:bCs/>
        </w:rPr>
        <w:t>alfabeticamente</w:t>
      </w:r>
      <w:r w:rsidR="00DB455C">
        <w:t xml:space="preserve"> pelo </w:t>
      </w:r>
      <w:r>
        <w:t>sobrenome</w:t>
      </w:r>
      <w:r w:rsidR="00DB455C">
        <w:t xml:space="preserve"> </w:t>
      </w:r>
      <w:r>
        <w:t>do</w:t>
      </w:r>
      <w:r w:rsidR="00DB455C">
        <w:t xml:space="preserve"> </w:t>
      </w:r>
      <w:r>
        <w:t>autor</w:t>
      </w:r>
      <w:r w:rsidR="00DB455C">
        <w:t xml:space="preserve"> principal</w:t>
      </w:r>
      <w:r>
        <w:t>.</w:t>
      </w:r>
    </w:p>
    <w:p w:rsidR="00765BC6" w:rsidRDefault="008F5B34" w:rsidP="00765BC6">
      <w:r>
        <w:t>T</w:t>
      </w:r>
      <w:r w:rsidR="005E36D6">
        <w:t>odas as referências devem estar citadas no corpo do trabalho.</w:t>
      </w:r>
      <w:r w:rsidR="00765BC6" w:rsidRPr="00765BC6">
        <w:t xml:space="preserve"> </w:t>
      </w:r>
      <w:r w:rsidR="00765BC6">
        <w:t xml:space="preserve">O título das obras deve ser destacado com </w:t>
      </w:r>
      <w:r w:rsidR="00765BC6" w:rsidRPr="003B5039">
        <w:rPr>
          <w:b/>
          <w:bCs/>
        </w:rPr>
        <w:t>negrito</w:t>
      </w:r>
      <w:r w:rsidR="00765BC6">
        <w:t xml:space="preserve">. Os termos em latim e línguas estrangeiras devem ser destacados em </w:t>
      </w:r>
      <w:r w:rsidR="00765BC6" w:rsidRPr="003B5039">
        <w:rPr>
          <w:b/>
          <w:bCs/>
        </w:rPr>
        <w:t>itálico</w:t>
      </w:r>
      <w:r w:rsidR="00765BC6">
        <w:t>. Em momento algum do texto, pode ser utilizado estilos sublinhados.</w:t>
      </w:r>
    </w:p>
    <w:p w:rsidR="00765BC6" w:rsidRDefault="00765BC6" w:rsidP="00765BC6">
      <w:r>
        <w:t>Para maiores escl</w:t>
      </w:r>
      <w:r w:rsidR="00D55768">
        <w:t xml:space="preserve">arecimentos, consultar a ABNT, </w:t>
      </w:r>
      <w:r>
        <w:t>NBR 6022/2002.</w:t>
      </w:r>
    </w:p>
    <w:p w:rsidR="005E36D6" w:rsidRDefault="005E36D6" w:rsidP="00483E38">
      <w:r>
        <w:t>Exemplos:</w:t>
      </w:r>
    </w:p>
    <w:p w:rsidR="005E36D6" w:rsidRDefault="005E36D6" w:rsidP="008F5B34">
      <w:pPr>
        <w:pStyle w:val="EstiloNumerada"/>
        <w:numPr>
          <w:ilvl w:val="0"/>
          <w:numId w:val="26"/>
        </w:numPr>
      </w:pPr>
      <w:r>
        <w:t>Referência com apenas um autor:</w:t>
      </w:r>
    </w:p>
    <w:p w:rsidR="000E2191" w:rsidRDefault="000E2191" w:rsidP="000E2191">
      <w:pPr>
        <w:pStyle w:val="EstiloNumerada"/>
        <w:numPr>
          <w:ilvl w:val="0"/>
          <w:numId w:val="0"/>
        </w:numPr>
        <w:ind w:left="360"/>
      </w:pPr>
    </w:p>
    <w:p w:rsidR="005E36D6" w:rsidRDefault="005E36D6" w:rsidP="000E2191">
      <w:pPr>
        <w:pStyle w:val="Referencias"/>
      </w:pPr>
      <w:r>
        <w:t xml:space="preserve">ROCHA, Eduardo. </w:t>
      </w:r>
      <w:r w:rsidRPr="003B5039">
        <w:rPr>
          <w:b/>
          <w:bCs/>
        </w:rPr>
        <w:t xml:space="preserve">Sustentabilidade: </w:t>
      </w:r>
      <w:r>
        <w:t>é preciso repensar algumas práticas. São Paulo: Ática, 2006.</w:t>
      </w:r>
    </w:p>
    <w:p w:rsidR="000E2191" w:rsidRDefault="000E2191" w:rsidP="00483E38"/>
    <w:p w:rsidR="005E36D6" w:rsidRDefault="005E36D6" w:rsidP="00483E38">
      <w:r>
        <w:t xml:space="preserve">No texto, </w:t>
      </w:r>
      <w:r w:rsidR="008F5B34">
        <w:t>utilizar:</w:t>
      </w:r>
    </w:p>
    <w:p w:rsidR="005E36D6" w:rsidRDefault="005E36D6" w:rsidP="00483E38">
      <w:r>
        <w:t>De acordo com Rocha (2006, p.2), “O planeta Terra....” (ou)</w:t>
      </w:r>
      <w:r w:rsidR="008F5B34">
        <w:t xml:space="preserve"> </w:t>
      </w:r>
      <w:r>
        <w:t>“O planeta Terra....” (ROCHA, 2006, p.2)</w:t>
      </w:r>
    </w:p>
    <w:p w:rsidR="005E36D6" w:rsidRDefault="005E36D6" w:rsidP="008F5B34">
      <w:pPr>
        <w:pStyle w:val="EstiloNumerada"/>
      </w:pPr>
      <w:r>
        <w:t>Referência com dois autores:</w:t>
      </w:r>
    </w:p>
    <w:p w:rsidR="000E2191" w:rsidRDefault="000E2191" w:rsidP="000E2191">
      <w:pPr>
        <w:pStyle w:val="EstiloNumerada"/>
        <w:numPr>
          <w:ilvl w:val="0"/>
          <w:numId w:val="0"/>
        </w:numPr>
        <w:ind w:left="360"/>
      </w:pPr>
    </w:p>
    <w:p w:rsidR="005E36D6" w:rsidRDefault="005E36D6" w:rsidP="000E2191">
      <w:pPr>
        <w:pStyle w:val="Referencias"/>
      </w:pPr>
      <w:r>
        <w:t xml:space="preserve">ASSIS, João; BRASIL, Pedro. </w:t>
      </w:r>
      <w:r w:rsidRPr="003B5039">
        <w:rPr>
          <w:b/>
          <w:bCs/>
        </w:rPr>
        <w:t>A globalização</w:t>
      </w:r>
      <w:r>
        <w:t>. Rio de Janeiro: Ed. Moderna, 2007.</w:t>
      </w:r>
    </w:p>
    <w:p w:rsidR="000E2191" w:rsidRDefault="000E2191" w:rsidP="00483E38"/>
    <w:p w:rsidR="005E36D6" w:rsidRDefault="008F5B34" w:rsidP="00483E38">
      <w:r>
        <w:t>No texto, utilizar:</w:t>
      </w:r>
    </w:p>
    <w:p w:rsidR="005E36D6" w:rsidRDefault="005E36D6" w:rsidP="00483E38">
      <w:r>
        <w:t>Segundo Assis e Brasil (2007), é preciso que trabalhemos melhor o termo globalização. (ou)</w:t>
      </w:r>
      <w:r w:rsidR="00EE61AD">
        <w:t xml:space="preserve"> </w:t>
      </w:r>
      <w:r>
        <w:t>É preciso trabalhar melhor o termo globalização</w:t>
      </w:r>
      <w:r w:rsidR="00EE61AD">
        <w:t>. (ASSIS; BRASIL, 2007)</w:t>
      </w:r>
    </w:p>
    <w:p w:rsidR="005E36D6" w:rsidRDefault="005E36D6" w:rsidP="00EE61AD">
      <w:pPr>
        <w:pStyle w:val="EstiloNumerada"/>
      </w:pPr>
      <w:r>
        <w:t>Referência com três autores:</w:t>
      </w:r>
    </w:p>
    <w:p w:rsidR="000E2191" w:rsidRDefault="000E2191" w:rsidP="000E2191">
      <w:pPr>
        <w:pStyle w:val="EstiloNumerada"/>
        <w:numPr>
          <w:ilvl w:val="0"/>
          <w:numId w:val="0"/>
        </w:numPr>
        <w:ind w:left="360"/>
      </w:pPr>
    </w:p>
    <w:p w:rsidR="005E36D6" w:rsidRDefault="005E36D6" w:rsidP="000E2191">
      <w:pPr>
        <w:pStyle w:val="Referencias"/>
      </w:pPr>
      <w:r>
        <w:t xml:space="preserve">BIASI, Henrique D.; FERREIRA, Manoel; GIASSI, Paulo H. </w:t>
      </w:r>
      <w:r w:rsidRPr="003B5039">
        <w:rPr>
          <w:b/>
          <w:bCs/>
        </w:rPr>
        <w:t>Questões de lógica</w:t>
      </w:r>
      <w:r>
        <w:t>. Florianópolis: Insular, 1999.</w:t>
      </w:r>
    </w:p>
    <w:p w:rsidR="000E2191" w:rsidRDefault="000E2191" w:rsidP="00483E38"/>
    <w:p w:rsidR="005E36D6" w:rsidRDefault="00EE61AD" w:rsidP="00483E38">
      <w:r>
        <w:t>No texto, utilizar:</w:t>
      </w:r>
    </w:p>
    <w:p w:rsidR="005E36D6" w:rsidRDefault="005E36D6" w:rsidP="00483E38">
      <w:r>
        <w:t>Conforme Biasi, Ferreira e Giassi</w:t>
      </w:r>
      <w:r w:rsidR="00EE61AD">
        <w:t xml:space="preserve"> (1999)</w:t>
      </w:r>
      <w:r>
        <w:t>, “A lógica fundamenta-se em...” (ou)</w:t>
      </w:r>
      <w:r w:rsidR="00EE61AD">
        <w:t xml:space="preserve"> “</w:t>
      </w:r>
      <w:r>
        <w:t>A lógica fundamenta-se em...” (BIASI; FERREIRA; GIASSI</w:t>
      </w:r>
      <w:r w:rsidR="00EE61AD">
        <w:t>, 1999</w:t>
      </w:r>
      <w:r>
        <w:t>)</w:t>
      </w:r>
    </w:p>
    <w:p w:rsidR="005E36D6" w:rsidRDefault="005E36D6" w:rsidP="00EE61AD">
      <w:pPr>
        <w:pStyle w:val="EstiloNumerada"/>
      </w:pPr>
      <w:r>
        <w:t>Referência com quatro ou mais autores</w:t>
      </w:r>
      <w:r w:rsidR="00EE61AD">
        <w:t xml:space="preserve"> deve-se</w:t>
      </w:r>
      <w:r>
        <w:t xml:space="preserve"> usar a expressão latina “</w:t>
      </w:r>
      <w:r w:rsidRPr="00EE61AD">
        <w:rPr>
          <w:rStyle w:val="EstiloNumeradaItlicoChar"/>
        </w:rPr>
        <w:t>et al</w:t>
      </w:r>
      <w:r>
        <w:t>.”, que significa “e outros”.</w:t>
      </w:r>
    </w:p>
    <w:p w:rsidR="000E2191" w:rsidRDefault="000E2191" w:rsidP="000E2191">
      <w:pPr>
        <w:pStyle w:val="EstiloNumerada"/>
        <w:numPr>
          <w:ilvl w:val="0"/>
          <w:numId w:val="0"/>
        </w:numPr>
        <w:ind w:left="360"/>
      </w:pPr>
    </w:p>
    <w:p w:rsidR="005E36D6" w:rsidRDefault="005E36D6" w:rsidP="000E2191">
      <w:pPr>
        <w:pStyle w:val="Referencias"/>
      </w:pPr>
      <w:r>
        <w:t xml:space="preserve">RIBAS, Joaquim </w:t>
      </w:r>
      <w:r w:rsidRPr="003B5039">
        <w:rPr>
          <w:i/>
        </w:rPr>
        <w:t>et al</w:t>
      </w:r>
      <w:r>
        <w:t xml:space="preserve">. </w:t>
      </w:r>
      <w:r w:rsidRPr="003B5039">
        <w:rPr>
          <w:b/>
          <w:bCs/>
        </w:rPr>
        <w:t>Na era da TV Digital</w:t>
      </w:r>
      <w:r>
        <w:t>. São Paulo: Ed. da USP, 2003, p.23-28.</w:t>
      </w:r>
    </w:p>
    <w:p w:rsidR="000E2191" w:rsidRDefault="000E2191" w:rsidP="00483E38"/>
    <w:p w:rsidR="005E36D6" w:rsidRDefault="005E36D6" w:rsidP="00483E38">
      <w:r>
        <w:t>No texto</w:t>
      </w:r>
      <w:r w:rsidR="00EE61AD">
        <w:t>, utilizar</w:t>
      </w:r>
      <w:r>
        <w:t>:</w:t>
      </w:r>
    </w:p>
    <w:p w:rsidR="005E36D6" w:rsidRDefault="005E36D6" w:rsidP="00483E38">
      <w:r>
        <w:t xml:space="preserve">Ribas </w:t>
      </w:r>
      <w:r w:rsidRPr="003B5039">
        <w:rPr>
          <w:i/>
        </w:rPr>
        <w:t>et al</w:t>
      </w:r>
      <w:r>
        <w:t>. (2003, p.23) indicam que “a modern</w:t>
      </w:r>
      <w:r w:rsidR="00EE61AD">
        <w:t xml:space="preserve">idade tem contribuído para...” </w:t>
      </w:r>
      <w:r>
        <w:t>(ou)</w:t>
      </w:r>
      <w:r w:rsidR="00EE61AD">
        <w:t xml:space="preserve"> </w:t>
      </w:r>
      <w:r>
        <w:t xml:space="preserve">“A modernidade tem contribuído para...” (RIBAS </w:t>
      </w:r>
      <w:r w:rsidRPr="003B5039">
        <w:rPr>
          <w:i/>
        </w:rPr>
        <w:t>et al</w:t>
      </w:r>
      <w:r>
        <w:t>., 2003, p.23)</w:t>
      </w:r>
    </w:p>
    <w:p w:rsidR="005E36D6" w:rsidRDefault="005E36D6" w:rsidP="00765BC6">
      <w:pPr>
        <w:pStyle w:val="EstiloNumerada"/>
      </w:pPr>
      <w:r>
        <w:t>Referências com duas obras do mesmo autor</w:t>
      </w:r>
      <w:r w:rsidR="00765BC6">
        <w:t xml:space="preserve">, </w:t>
      </w:r>
      <w:r>
        <w:t>não se deve repetir o nome e sobrenome; faz-se o primeiro normal e, no próximo, colocam-se seis traços, seguidos de ponto final e do título.</w:t>
      </w:r>
    </w:p>
    <w:p w:rsidR="000E2191" w:rsidRDefault="000E2191" w:rsidP="000E2191">
      <w:pPr>
        <w:pStyle w:val="EstiloNumerada"/>
        <w:numPr>
          <w:ilvl w:val="0"/>
          <w:numId w:val="0"/>
        </w:numPr>
        <w:ind w:left="360"/>
      </w:pPr>
    </w:p>
    <w:p w:rsidR="000E2191" w:rsidRDefault="005E36D6" w:rsidP="000E2191">
      <w:pPr>
        <w:pStyle w:val="Referencias"/>
      </w:pPr>
      <w:r>
        <w:t xml:space="preserve">ANDRADE, Carlos C. </w:t>
      </w:r>
      <w:r w:rsidRPr="003B5039">
        <w:rPr>
          <w:b/>
          <w:bCs/>
        </w:rPr>
        <w:t>A era tecnológica</w:t>
      </w:r>
      <w:r>
        <w:t>. Rio de Janeiro: Nova Fronteira, 2002.</w:t>
      </w:r>
    </w:p>
    <w:p w:rsidR="005E36D6" w:rsidRDefault="005E36D6" w:rsidP="000E2191">
      <w:pPr>
        <w:pStyle w:val="Referencias"/>
      </w:pPr>
      <w:r>
        <w:t xml:space="preserve">______. </w:t>
      </w:r>
      <w:r w:rsidRPr="003B5039">
        <w:rPr>
          <w:b/>
          <w:bCs/>
        </w:rPr>
        <w:t>Desenvolvimento sustentável</w:t>
      </w:r>
      <w:r>
        <w:t>. Rio de Janeiro: Nova Fronteira, 2004.</w:t>
      </w:r>
    </w:p>
    <w:p w:rsidR="005E36D6" w:rsidRDefault="00640029" w:rsidP="00F84568">
      <w:pPr>
        <w:pStyle w:val="Ttulo1"/>
      </w:pPr>
      <w:r>
        <w:t>Autorização e reconhecimento</w:t>
      </w:r>
    </w:p>
    <w:p w:rsidR="008B0B51" w:rsidRDefault="008B0B51" w:rsidP="0082446A">
      <w:r>
        <w:t>Ao enviar um documento para apreciação do Conselho Editorial da revista Ilha Digital, o autor afirma estar ciente e concordar com os seguintes itens a seguir:</w:t>
      </w:r>
    </w:p>
    <w:p w:rsidR="008B0B51" w:rsidRDefault="008B0B51" w:rsidP="008B0B51">
      <w:pPr>
        <w:numPr>
          <w:ilvl w:val="0"/>
          <w:numId w:val="30"/>
        </w:numPr>
        <w:tabs>
          <w:tab w:val="clear" w:pos="1117"/>
        </w:tabs>
        <w:ind w:left="426" w:hanging="426"/>
      </w:pPr>
      <w:r>
        <w:t>a</w:t>
      </w:r>
      <w:r w:rsidRPr="008B0B51">
        <w:t xml:space="preserve"> contribuição é original e inédita, e não está sendo avaliada para publicação por outra revista; caso contrário, deve-se justificar em </w:t>
      </w:r>
      <w:r>
        <w:t>“</w:t>
      </w:r>
      <w:r w:rsidRPr="008B0B51">
        <w:t>Comentários ao Editor</w:t>
      </w:r>
      <w:r>
        <w:t>”;</w:t>
      </w:r>
    </w:p>
    <w:p w:rsidR="008B0B51" w:rsidRDefault="008B0B51" w:rsidP="008B0B51">
      <w:pPr>
        <w:numPr>
          <w:ilvl w:val="0"/>
          <w:numId w:val="30"/>
        </w:numPr>
        <w:tabs>
          <w:tab w:val="clear" w:pos="1117"/>
        </w:tabs>
        <w:ind w:left="426" w:hanging="426"/>
      </w:pPr>
      <w:r>
        <w:t>t</w:t>
      </w:r>
      <w:r w:rsidR="007F6E8C">
        <w:t xml:space="preserve">odos os autores </w:t>
      </w:r>
      <w:r>
        <w:t>afirmam</w:t>
      </w:r>
      <w:r w:rsidR="007F6E8C">
        <w:t xml:space="preserve"> </w:t>
      </w:r>
      <w:r>
        <w:t xml:space="preserve">que </w:t>
      </w:r>
      <w:r w:rsidR="007F6E8C">
        <w:t xml:space="preserve">não </w:t>
      </w:r>
      <w:r>
        <w:t xml:space="preserve">possuem </w:t>
      </w:r>
      <w:r w:rsidR="007F6E8C">
        <w:t>conflito ou potencial conflito de interesses em relação ao trabalho.</w:t>
      </w:r>
    </w:p>
    <w:p w:rsidR="00555886" w:rsidRDefault="008B0B51" w:rsidP="00555886">
      <w:pPr>
        <w:numPr>
          <w:ilvl w:val="0"/>
          <w:numId w:val="30"/>
        </w:numPr>
        <w:tabs>
          <w:tab w:val="clear" w:pos="1117"/>
        </w:tabs>
        <w:ind w:left="426" w:hanging="426"/>
      </w:pPr>
      <w:r>
        <w:t>t</w:t>
      </w:r>
      <w:r w:rsidR="00D60A85">
        <w:t xml:space="preserve">odos os autores </w:t>
      </w:r>
      <w:r w:rsidR="00555886">
        <w:t xml:space="preserve">concordam </w:t>
      </w:r>
      <w:r w:rsidR="00D60A85">
        <w:t xml:space="preserve">transferirem </w:t>
      </w:r>
      <w:r w:rsidR="00D60A85" w:rsidRPr="00D60A85">
        <w:t xml:space="preserve">todos os direitos autorais do artigo para a </w:t>
      </w:r>
      <w:r w:rsidR="00555886">
        <w:t>r</w:t>
      </w:r>
      <w:r w:rsidR="00D60A85" w:rsidRPr="00D60A85">
        <w:t>evista Ilha Digital</w:t>
      </w:r>
      <w:r w:rsidR="00D60A85">
        <w:t xml:space="preserve">, garantindo a </w:t>
      </w:r>
      <w:r w:rsidR="00D60A85" w:rsidRPr="00D60A85">
        <w:t>originalidade e exclusividade do artigo</w:t>
      </w:r>
      <w:r w:rsidR="00555886">
        <w:t>;</w:t>
      </w:r>
    </w:p>
    <w:p w:rsidR="005E36D6" w:rsidRDefault="005E36D6" w:rsidP="00555886">
      <w:pPr>
        <w:numPr>
          <w:ilvl w:val="0"/>
          <w:numId w:val="30"/>
        </w:numPr>
        <w:tabs>
          <w:tab w:val="clear" w:pos="1117"/>
        </w:tabs>
        <w:ind w:left="426" w:hanging="426"/>
      </w:pPr>
      <w:r>
        <w:t xml:space="preserve">Se material com direitos autorais foi usado na preparação do mesmo, </w:t>
      </w:r>
      <w:r w:rsidR="00555886">
        <w:t xml:space="preserve">é </w:t>
      </w:r>
      <w:r>
        <w:t>necessário obter</w:t>
      </w:r>
      <w:r w:rsidR="00555886">
        <w:t>-se</w:t>
      </w:r>
      <w:r>
        <w:t xml:space="preserve"> a devida autorização de detentor dos direitos para publicação do material em questão.</w:t>
      </w:r>
    </w:p>
    <w:p w:rsidR="005E36D6" w:rsidRDefault="00640029" w:rsidP="00640029">
      <w:pPr>
        <w:pStyle w:val="Ttulo1"/>
      </w:pPr>
      <w:r>
        <w:t>Considerações finais</w:t>
      </w:r>
    </w:p>
    <w:p w:rsidR="005E36D6" w:rsidRDefault="005E36D6">
      <w:r>
        <w:t xml:space="preserve">Os artigos somente serão recebidos </w:t>
      </w:r>
      <w:r w:rsidR="00D32CDC">
        <w:t xml:space="preserve">por </w:t>
      </w:r>
      <w:r>
        <w:t xml:space="preserve">via eletrônica, mediante cadastro prévio de um dos autores. Não serão aceitos trabalhos enviados por </w:t>
      </w:r>
      <w:r w:rsidR="00D32CDC">
        <w:t xml:space="preserve">e-mail, </w:t>
      </w:r>
      <w:r>
        <w:t>correio</w:t>
      </w:r>
      <w:r w:rsidR="00D32CDC">
        <w:t xml:space="preserve"> </w:t>
      </w:r>
      <w:r>
        <w:t>ou fax. Será acusado, via e-mail, o recebimento do trabalho e a aceitação ou rejeição de cada um dos trabalhos enviados.</w:t>
      </w:r>
    </w:p>
    <w:p w:rsidR="00A329F6" w:rsidRDefault="00A329F6" w:rsidP="00A329F6">
      <w:pPr>
        <w:pStyle w:val="Agradecimentos"/>
      </w:pPr>
      <w:r>
        <w:t>Agradecimentos</w:t>
      </w:r>
    </w:p>
    <w:p w:rsidR="00A329F6" w:rsidRPr="00A329F6" w:rsidRDefault="00A329F6" w:rsidP="00A329F6">
      <w:r>
        <w:t>Os autores agradecem aos professores Luiz Alberto de Azevedo</w:t>
      </w:r>
      <w:r w:rsidR="00CC3BC1">
        <w:t>,</w:t>
      </w:r>
      <w:r>
        <w:t xml:space="preserve"> Marco Valério Miorim Villaça</w:t>
      </w:r>
      <w:r w:rsidR="00CC3BC1">
        <w:t xml:space="preserve"> e Marco </w:t>
      </w:r>
      <w:r w:rsidR="00D61BFB">
        <w:t>Quirino Pessoa</w:t>
      </w:r>
      <w:r>
        <w:t xml:space="preserve"> do IF-SC.</w:t>
      </w:r>
    </w:p>
    <w:p w:rsidR="005E36D6" w:rsidRDefault="005E36D6" w:rsidP="00D32CDC">
      <w:pPr>
        <w:pStyle w:val="Ttulo1"/>
        <w:numPr>
          <w:ilvl w:val="0"/>
          <w:numId w:val="0"/>
        </w:numPr>
      </w:pPr>
      <w:r>
        <w:t>REFERÊNCIAS</w:t>
      </w:r>
    </w:p>
    <w:p w:rsidR="00864466" w:rsidRDefault="00864466" w:rsidP="00864466">
      <w:pPr>
        <w:pStyle w:val="Referencias"/>
      </w:pPr>
      <w:r>
        <w:t xml:space="preserve">ASSOCIAÇÃO BRASILEIRA DE NORMAS TÉCNICAS. </w:t>
      </w:r>
      <w:r w:rsidRPr="003B5039">
        <w:rPr>
          <w:b/>
          <w:bCs/>
        </w:rPr>
        <w:t xml:space="preserve">NBR 6022: </w:t>
      </w:r>
      <w:r>
        <w:t>Informação e documentação – Artigo em publicação periódica científica impressa – Apresentação. Rio de Janeiro, 2003, 5p.</w:t>
      </w:r>
    </w:p>
    <w:p w:rsidR="003F12B4" w:rsidRDefault="00864466" w:rsidP="003F12B4">
      <w:pPr>
        <w:pStyle w:val="Referencias"/>
      </w:pPr>
      <w:r>
        <w:t>______</w:t>
      </w:r>
      <w:r w:rsidR="003F12B4">
        <w:t xml:space="preserve">. </w:t>
      </w:r>
      <w:r w:rsidR="003F12B4" w:rsidRPr="003B5039">
        <w:rPr>
          <w:b/>
          <w:bCs/>
        </w:rPr>
        <w:t>NBR 6023</w:t>
      </w:r>
      <w:r w:rsidR="003F12B4">
        <w:t>: Informação e documentação – Referências - Elaboração. Rio de Janeiro, 2005. 24p.</w:t>
      </w:r>
    </w:p>
    <w:p w:rsidR="00085285" w:rsidRDefault="00085285" w:rsidP="00085285">
      <w:pPr>
        <w:pStyle w:val="Referencias"/>
      </w:pPr>
      <w:r>
        <w:t xml:space="preserve">______. </w:t>
      </w:r>
      <w:r w:rsidRPr="003B5039">
        <w:rPr>
          <w:b/>
          <w:bCs/>
        </w:rPr>
        <w:t>NBR 6024</w:t>
      </w:r>
      <w:r>
        <w:t>: Informação e documentação – Numeração progressiva das seções de um documento escrito - Apresentação. Rio de Janeiro, 200</w:t>
      </w:r>
      <w:r w:rsidR="00755541">
        <w:t>3</w:t>
      </w:r>
      <w:r>
        <w:t>. 24p.</w:t>
      </w:r>
    </w:p>
    <w:p w:rsidR="00350A43" w:rsidRDefault="00350A43" w:rsidP="00350A43">
      <w:pPr>
        <w:pStyle w:val="Referencias"/>
      </w:pPr>
      <w:r>
        <w:t xml:space="preserve">______. </w:t>
      </w:r>
      <w:r w:rsidRPr="003B5039">
        <w:rPr>
          <w:b/>
          <w:bCs/>
        </w:rPr>
        <w:t xml:space="preserve">NBR 6028: </w:t>
      </w:r>
      <w:r>
        <w:t>Informação e documentação – Resumo – Apresentação. Rio de Janeiro, 2003, 2p.</w:t>
      </w:r>
    </w:p>
    <w:p w:rsidR="00351C74" w:rsidRDefault="00351C74" w:rsidP="00351C74">
      <w:pPr>
        <w:pStyle w:val="Referencias"/>
      </w:pPr>
      <w:r w:rsidRPr="00180621">
        <w:t xml:space="preserve">DIAS, C.D.F. </w:t>
      </w:r>
      <w:r w:rsidRPr="004655AB">
        <w:rPr>
          <w:rStyle w:val="ReferenciasNegChar"/>
        </w:rPr>
        <w:t>Circuitos eletrônicos explicados</w:t>
      </w:r>
      <w:r w:rsidRPr="00180621">
        <w:t xml:space="preserve">. </w:t>
      </w:r>
      <w:r>
        <w:t>Porto Alegre: Frinc, p. 128-135, 200</w:t>
      </w:r>
      <w:r w:rsidR="004C6C7B">
        <w:t>7</w:t>
      </w:r>
      <w:r>
        <w:t>.</w:t>
      </w:r>
    </w:p>
    <w:p w:rsidR="004655AB" w:rsidRDefault="00351C74" w:rsidP="00F115AA">
      <w:pPr>
        <w:pStyle w:val="Referencias"/>
      </w:pPr>
      <w:r w:rsidRPr="00180621">
        <w:t xml:space="preserve">ROCHA, A.F.G. </w:t>
      </w:r>
      <w:r w:rsidRPr="004655AB">
        <w:rPr>
          <w:rStyle w:val="ReferenciasNegChar"/>
        </w:rPr>
        <w:t>Medicina nuclear</w:t>
      </w:r>
      <w:r w:rsidRPr="00180621">
        <w:t xml:space="preserve">. </w:t>
      </w:r>
      <w:r>
        <w:t>Rio de Janeiro: Guanabara Koogan, p. 253-271, 2009</w:t>
      </w:r>
      <w:r w:rsidR="008C1D53">
        <w:t>.</w:t>
      </w:r>
    </w:p>
    <w:p w:rsidR="004655AB" w:rsidRPr="00D20027" w:rsidRDefault="004655AB" w:rsidP="00F115AA">
      <w:pPr>
        <w:pStyle w:val="Referencias"/>
        <w:sectPr w:rsidR="004655AB" w:rsidRPr="00D20027" w:rsidSect="004655AB">
          <w:footnotePr>
            <w:pos w:val="beneathText"/>
          </w:footnotePr>
          <w:type w:val="continuous"/>
          <w:pgSz w:w="11905" w:h="16837" w:code="9"/>
          <w:pgMar w:top="1134" w:right="1134" w:bottom="1134" w:left="1134" w:header="720" w:footer="720" w:gutter="0"/>
          <w:cols w:num="2" w:space="397"/>
          <w:docGrid w:linePitch="360"/>
        </w:sectPr>
      </w:pPr>
    </w:p>
    <w:p w:rsidR="005E36D6" w:rsidRDefault="005E36D6" w:rsidP="00D61BFB">
      <w:pPr>
        <w:pStyle w:val="Bibliografia"/>
        <w:tabs>
          <w:tab w:val="clear" w:pos="0"/>
        </w:tabs>
        <w:ind w:left="0" w:firstLine="0"/>
      </w:pPr>
    </w:p>
    <w:sectPr w:rsidR="005E36D6" w:rsidSect="004655AB">
      <w:footnotePr>
        <w:pos w:val="beneathText"/>
      </w:footnotePr>
      <w:type w:val="continuous"/>
      <w:pgSz w:w="11905" w:h="16837" w:code="9"/>
      <w:pgMar w:top="1134" w:right="1134" w:bottom="1134" w:left="1134" w:header="720" w:footer="720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172" w:rsidRDefault="008E3172">
      <w:r>
        <w:separator/>
      </w:r>
    </w:p>
  </w:endnote>
  <w:endnote w:type="continuationSeparator" w:id="0">
    <w:p w:rsidR="008E3172" w:rsidRDefault="008E3172">
      <w:r>
        <w:continuationSeparator/>
      </w:r>
    </w:p>
  </w:endnote>
  <w:endnote w:id="1">
    <w:p w:rsidR="004747CC" w:rsidRPr="00C8116C" w:rsidRDefault="004747CC" w:rsidP="000D392A">
      <w:pPr>
        <w:pStyle w:val="Filiao"/>
      </w:pPr>
      <w:r>
        <w:rPr>
          <w:rStyle w:val="Refdenotadefim"/>
        </w:rPr>
        <w:endnoteRef/>
      </w:r>
      <w:r>
        <w:t xml:space="preserve"> Professor do DAELN do IF-SC, do Departamento de Design da UDESC e doutorando do CPGEI da UTFPR &lt;schwarz@ifsc.edu.br&gt;.</w:t>
      </w:r>
    </w:p>
  </w:endnote>
  <w:endnote w:id="2">
    <w:p w:rsidR="004747CC" w:rsidRPr="00C8116C" w:rsidRDefault="004747CC">
      <w:pPr>
        <w:pStyle w:val="Textodenotadefim"/>
      </w:pPr>
      <w:r>
        <w:rPr>
          <w:rStyle w:val="Refdenotadefim"/>
        </w:rPr>
        <w:endnoteRef/>
      </w:r>
      <w:r>
        <w:t xml:space="preserve"> Professor do DAELN do IF-SC &lt;zapelini@ifsc.edu.br&gt;.</w:t>
      </w:r>
    </w:p>
  </w:endnote>
  <w:endnote w:id="3">
    <w:p w:rsidR="004747CC" w:rsidRPr="00C8116C" w:rsidRDefault="004747CC">
      <w:pPr>
        <w:pStyle w:val="Textodenotadefim"/>
      </w:pPr>
      <w:r>
        <w:rPr>
          <w:rStyle w:val="Refdenotadefim"/>
        </w:rPr>
        <w:endnoteRef/>
      </w:r>
      <w:r>
        <w:t xml:space="preserve"> Professora do DAFG do IF-SC e doutoranda em Letras e Literatura Brasileira da UFSC &lt;claudiasilveira@ifsc.edu.br&gt;.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81">
    <w:altName w:val="MS Mincho"/>
    <w:charset w:val="80"/>
    <w:family w:val="auto"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7CC" w:rsidRPr="001D2448" w:rsidRDefault="001D2448" w:rsidP="001D2448">
    <w:pPr>
      <w:pStyle w:val="Rodap"/>
      <w:tabs>
        <w:tab w:val="clear" w:pos="8838"/>
        <w:tab w:val="right" w:pos="9639"/>
      </w:tabs>
      <w:ind w:firstLine="0"/>
      <w:rPr>
        <w:sz w:val="16"/>
        <w:szCs w:val="16"/>
      </w:rPr>
    </w:pPr>
    <w:r>
      <w:rPr>
        <w:sz w:val="16"/>
        <w:szCs w:val="16"/>
      </w:rPr>
      <w:t>MOD</w:t>
    </w:r>
    <w:r w:rsidRPr="00677AB0">
      <w:rPr>
        <w:sz w:val="16"/>
        <w:szCs w:val="16"/>
      </w:rPr>
      <w:t>000</w:t>
    </w:r>
    <w:r>
      <w:rPr>
        <w:sz w:val="16"/>
        <w:szCs w:val="16"/>
      </w:rPr>
      <w:t>4</w:t>
    </w:r>
    <w:r w:rsidRPr="001D2448">
      <w:rPr>
        <w:sz w:val="16"/>
        <w:szCs w:val="16"/>
      </w:rPr>
      <w:tab/>
    </w:r>
    <w:r w:rsidR="004747CC" w:rsidRPr="001D2448">
      <w:rPr>
        <w:sz w:val="16"/>
        <w:szCs w:val="16"/>
      </w:rPr>
      <w:tab/>
    </w:r>
    <w:r w:rsidR="004747CC" w:rsidRPr="001D2448">
      <w:rPr>
        <w:sz w:val="16"/>
        <w:szCs w:val="16"/>
      </w:rPr>
      <w:fldChar w:fldCharType="begin"/>
    </w:r>
    <w:r w:rsidR="004747CC" w:rsidRPr="001D2448">
      <w:rPr>
        <w:sz w:val="16"/>
        <w:szCs w:val="16"/>
      </w:rPr>
      <w:instrText xml:space="preserve"> PAGE </w:instrText>
    </w:r>
    <w:r w:rsidR="004747CC" w:rsidRPr="001D2448">
      <w:rPr>
        <w:sz w:val="16"/>
        <w:szCs w:val="16"/>
      </w:rPr>
      <w:fldChar w:fldCharType="separate"/>
    </w:r>
    <w:r w:rsidR="002D5AF3">
      <w:rPr>
        <w:noProof/>
        <w:sz w:val="16"/>
        <w:szCs w:val="16"/>
      </w:rPr>
      <w:t>1</w:t>
    </w:r>
    <w:r w:rsidR="004747CC" w:rsidRPr="001D244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172" w:rsidRDefault="008E3172">
      <w:r>
        <w:separator/>
      </w:r>
    </w:p>
  </w:footnote>
  <w:footnote w:type="continuationSeparator" w:id="0">
    <w:p w:rsidR="008E3172" w:rsidRDefault="008E31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7CC" w:rsidRDefault="001D2448" w:rsidP="0046798E">
    <w:pPr>
      <w:pStyle w:val="IdentificacaoRevista"/>
      <w:pBdr>
        <w:bottom w:val="single" w:sz="4" w:space="1" w:color="auto"/>
      </w:pBdr>
    </w:pPr>
    <w:r w:rsidRPr="001D2448">
      <w:t xml:space="preserve">Revista Ilha Digital, ISSN 2177-2649, volume </w:t>
    </w:r>
    <w:r>
      <w:t>0</w:t>
    </w:r>
    <w:r w:rsidRPr="001D2448">
      <w:t xml:space="preserve">, páginas </w:t>
    </w:r>
    <w:r>
      <w:t>1</w:t>
    </w:r>
    <w:r w:rsidRPr="001D2448">
      <w:t xml:space="preserve"> – </w:t>
    </w:r>
    <w:r>
      <w:t>8</w:t>
    </w:r>
    <w:r w:rsidRPr="001D2448">
      <w:t>, 2010.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162D6EC"/>
    <w:lvl w:ilvl="0">
      <w:start w:val="1"/>
      <w:numFmt w:val="decimal"/>
      <w:pStyle w:val="Ttulo1"/>
      <w:lvlText w:val="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4.%5.%6.%7.%8.%9."/>
      <w:lvlJc w:val="left"/>
      <w:pPr>
        <w:ind w:left="0" w:firstLine="0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0"/>
    <w:lvl w:ilvl="0">
      <w:start w:val="1"/>
      <w:numFmt w:val="decimal"/>
      <w:suff w:val="nothing"/>
      <w:lvlText w:val="[%1]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lvl w:ilvl="0">
      <w:start w:val="100"/>
      <w:numFmt w:val="lowerRoman"/>
      <w:suff w:val="nothing"/>
      <w:lvlText w:val="%1)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lvl w:ilvl="0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3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6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3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6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</w:abstractNum>
  <w:abstractNum w:abstractNumId="5">
    <w:nsid w:val="00000006"/>
    <w:multiLevelType w:val="multilevel"/>
    <w:tmpl w:val="00000006"/>
    <w:lvl w:ilvl="0">
      <w:start w:val="100"/>
      <w:numFmt w:val="lowerRoman"/>
      <w:suff w:val="nothing"/>
      <w:lvlText w:val="%1)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6">
    <w:nsid w:val="00000007"/>
    <w:multiLevelType w:val="multilevel"/>
    <w:tmpl w:val="00000007"/>
    <w:lvl w:ilvl="0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3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6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381" w:hAnsi="font381" w:cs="OpenSymbol"/>
      </w:rPr>
    </w:lvl>
  </w:abstractNum>
  <w:abstractNum w:abstractNumId="7">
    <w:nsid w:val="03602B9D"/>
    <w:multiLevelType w:val="multilevel"/>
    <w:tmpl w:val="01B2684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38E0BAE"/>
    <w:multiLevelType w:val="hybridMultilevel"/>
    <w:tmpl w:val="C9E4B0D6"/>
    <w:lvl w:ilvl="0" w:tplc="B8AABF98">
      <w:start w:val="1"/>
      <w:numFmt w:val="lowerLetter"/>
      <w:pStyle w:val="EstiloNumerada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2638E9"/>
    <w:multiLevelType w:val="multilevel"/>
    <w:tmpl w:val="4B927AE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C30B60"/>
    <w:multiLevelType w:val="multilevel"/>
    <w:tmpl w:val="748E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517317"/>
    <w:multiLevelType w:val="multilevel"/>
    <w:tmpl w:val="DE6096B6"/>
    <w:lvl w:ilvl="0">
      <w:start w:val="1"/>
      <w:numFmt w:val="decimal"/>
      <w:lvlText w:val="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41B031E2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4.%5.%6.%7.%8.%9."/>
      <w:lvlJc w:val="left"/>
      <w:pPr>
        <w:tabs>
          <w:tab w:val="num" w:pos="0"/>
        </w:tabs>
        <w:ind w:left="0" w:firstLine="0"/>
      </w:pPr>
    </w:lvl>
  </w:abstractNum>
  <w:abstractNum w:abstractNumId="13">
    <w:nsid w:val="51335E79"/>
    <w:multiLevelType w:val="multilevel"/>
    <w:tmpl w:val="28C8DA9C"/>
    <w:lvl w:ilvl="0">
      <w:start w:val="1"/>
      <w:numFmt w:val="decimal"/>
      <w:lvlText w:val="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4.%5.%6.%7.%8.%9."/>
      <w:lvlJc w:val="left"/>
      <w:pPr>
        <w:ind w:left="0" w:firstLine="0"/>
      </w:pPr>
      <w:rPr>
        <w:rFonts w:hint="default"/>
      </w:rPr>
    </w:lvl>
  </w:abstractNum>
  <w:abstractNum w:abstractNumId="14">
    <w:nsid w:val="5C44738F"/>
    <w:multiLevelType w:val="hybridMultilevel"/>
    <w:tmpl w:val="950EE05E"/>
    <w:lvl w:ilvl="0" w:tplc="0416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11"/>
  </w:num>
  <w:num w:numId="10">
    <w:abstractNumId w:val="13"/>
  </w:num>
  <w:num w:numId="11">
    <w:abstractNumId w:val="8"/>
  </w:num>
  <w:num w:numId="12">
    <w:abstractNumId w:val="10"/>
  </w:num>
  <w:num w:numId="13">
    <w:abstractNumId w:val="7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9"/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F96"/>
    <w:rsid w:val="00004168"/>
    <w:rsid w:val="00012771"/>
    <w:rsid w:val="00015141"/>
    <w:rsid w:val="00032289"/>
    <w:rsid w:val="000338C6"/>
    <w:rsid w:val="0003608E"/>
    <w:rsid w:val="00041E01"/>
    <w:rsid w:val="0006265D"/>
    <w:rsid w:val="00075F80"/>
    <w:rsid w:val="000807ED"/>
    <w:rsid w:val="00085285"/>
    <w:rsid w:val="00096C10"/>
    <w:rsid w:val="000B0F40"/>
    <w:rsid w:val="000B2A2E"/>
    <w:rsid w:val="000C0082"/>
    <w:rsid w:val="000D0409"/>
    <w:rsid w:val="000D08D6"/>
    <w:rsid w:val="000D392A"/>
    <w:rsid w:val="000E2191"/>
    <w:rsid w:val="000E4A81"/>
    <w:rsid w:val="00112485"/>
    <w:rsid w:val="00135C62"/>
    <w:rsid w:val="001415CA"/>
    <w:rsid w:val="001503D7"/>
    <w:rsid w:val="00150A7F"/>
    <w:rsid w:val="00150B08"/>
    <w:rsid w:val="0015251F"/>
    <w:rsid w:val="00161F7E"/>
    <w:rsid w:val="001666B5"/>
    <w:rsid w:val="00180621"/>
    <w:rsid w:val="001C161A"/>
    <w:rsid w:val="001D2448"/>
    <w:rsid w:val="001D658D"/>
    <w:rsid w:val="00213567"/>
    <w:rsid w:val="00240D4E"/>
    <w:rsid w:val="0024556F"/>
    <w:rsid w:val="00245944"/>
    <w:rsid w:val="00245F71"/>
    <w:rsid w:val="00250ECF"/>
    <w:rsid w:val="00253E3B"/>
    <w:rsid w:val="00267CB5"/>
    <w:rsid w:val="0027049A"/>
    <w:rsid w:val="00276D68"/>
    <w:rsid w:val="00280BD6"/>
    <w:rsid w:val="0028559E"/>
    <w:rsid w:val="002A31D0"/>
    <w:rsid w:val="002B7768"/>
    <w:rsid w:val="002D3583"/>
    <w:rsid w:val="002D5AF3"/>
    <w:rsid w:val="002E0162"/>
    <w:rsid w:val="002E22B1"/>
    <w:rsid w:val="002F20E5"/>
    <w:rsid w:val="002F2326"/>
    <w:rsid w:val="00305E56"/>
    <w:rsid w:val="00315D7D"/>
    <w:rsid w:val="003171FD"/>
    <w:rsid w:val="003332C5"/>
    <w:rsid w:val="00344143"/>
    <w:rsid w:val="003505A1"/>
    <w:rsid w:val="00350A43"/>
    <w:rsid w:val="00351C74"/>
    <w:rsid w:val="003532F4"/>
    <w:rsid w:val="003572A5"/>
    <w:rsid w:val="00380626"/>
    <w:rsid w:val="003B5039"/>
    <w:rsid w:val="003D4A9F"/>
    <w:rsid w:val="003D4B2C"/>
    <w:rsid w:val="003E6A46"/>
    <w:rsid w:val="003F12B4"/>
    <w:rsid w:val="00421217"/>
    <w:rsid w:val="00421279"/>
    <w:rsid w:val="00426627"/>
    <w:rsid w:val="0043242B"/>
    <w:rsid w:val="0046263B"/>
    <w:rsid w:val="004655AB"/>
    <w:rsid w:val="0046798E"/>
    <w:rsid w:val="004747CC"/>
    <w:rsid w:val="00483E38"/>
    <w:rsid w:val="00484F28"/>
    <w:rsid w:val="0049655B"/>
    <w:rsid w:val="00497EBF"/>
    <w:rsid w:val="004A4FB0"/>
    <w:rsid w:val="004A726A"/>
    <w:rsid w:val="004B6420"/>
    <w:rsid w:val="004C3A47"/>
    <w:rsid w:val="004C6C7B"/>
    <w:rsid w:val="004D4F58"/>
    <w:rsid w:val="004E720E"/>
    <w:rsid w:val="004F16E6"/>
    <w:rsid w:val="005027B2"/>
    <w:rsid w:val="00514A37"/>
    <w:rsid w:val="0052112A"/>
    <w:rsid w:val="00530EF6"/>
    <w:rsid w:val="005350F5"/>
    <w:rsid w:val="00537008"/>
    <w:rsid w:val="00542913"/>
    <w:rsid w:val="00555886"/>
    <w:rsid w:val="005566B3"/>
    <w:rsid w:val="00570866"/>
    <w:rsid w:val="00573712"/>
    <w:rsid w:val="00573728"/>
    <w:rsid w:val="005A6A13"/>
    <w:rsid w:val="005E294A"/>
    <w:rsid w:val="005E36D6"/>
    <w:rsid w:val="005F0091"/>
    <w:rsid w:val="005F0279"/>
    <w:rsid w:val="006020E3"/>
    <w:rsid w:val="00610E25"/>
    <w:rsid w:val="00614E40"/>
    <w:rsid w:val="00616DE0"/>
    <w:rsid w:val="00621D0C"/>
    <w:rsid w:val="00624E6A"/>
    <w:rsid w:val="00625834"/>
    <w:rsid w:val="006364BC"/>
    <w:rsid w:val="00640029"/>
    <w:rsid w:val="00641C45"/>
    <w:rsid w:val="00647628"/>
    <w:rsid w:val="006632FD"/>
    <w:rsid w:val="00666A5F"/>
    <w:rsid w:val="00683046"/>
    <w:rsid w:val="00685965"/>
    <w:rsid w:val="006863B7"/>
    <w:rsid w:val="006A226E"/>
    <w:rsid w:val="006A2FD0"/>
    <w:rsid w:val="006B1F29"/>
    <w:rsid w:val="006B2B06"/>
    <w:rsid w:val="006D5082"/>
    <w:rsid w:val="006E026C"/>
    <w:rsid w:val="006F4218"/>
    <w:rsid w:val="007177B2"/>
    <w:rsid w:val="00755541"/>
    <w:rsid w:val="00763D7C"/>
    <w:rsid w:val="00765BC6"/>
    <w:rsid w:val="00772553"/>
    <w:rsid w:val="00781131"/>
    <w:rsid w:val="00792462"/>
    <w:rsid w:val="00793AF0"/>
    <w:rsid w:val="007A4B0F"/>
    <w:rsid w:val="007B2635"/>
    <w:rsid w:val="007B448A"/>
    <w:rsid w:val="007B4D49"/>
    <w:rsid w:val="007C5B52"/>
    <w:rsid w:val="007D43D1"/>
    <w:rsid w:val="007D4772"/>
    <w:rsid w:val="007E5D62"/>
    <w:rsid w:val="007F238F"/>
    <w:rsid w:val="007F6E8C"/>
    <w:rsid w:val="00806239"/>
    <w:rsid w:val="00816990"/>
    <w:rsid w:val="0082446A"/>
    <w:rsid w:val="00826558"/>
    <w:rsid w:val="00832D97"/>
    <w:rsid w:val="00837FD1"/>
    <w:rsid w:val="00855D5B"/>
    <w:rsid w:val="00862ED7"/>
    <w:rsid w:val="00864466"/>
    <w:rsid w:val="00873E7A"/>
    <w:rsid w:val="008764D8"/>
    <w:rsid w:val="0088056F"/>
    <w:rsid w:val="00880649"/>
    <w:rsid w:val="00890705"/>
    <w:rsid w:val="00892F3A"/>
    <w:rsid w:val="008B0B51"/>
    <w:rsid w:val="008B1A7C"/>
    <w:rsid w:val="008B5140"/>
    <w:rsid w:val="008B599F"/>
    <w:rsid w:val="008C1D53"/>
    <w:rsid w:val="008D2DAF"/>
    <w:rsid w:val="008E308C"/>
    <w:rsid w:val="008E3172"/>
    <w:rsid w:val="008E491D"/>
    <w:rsid w:val="008F5B34"/>
    <w:rsid w:val="00905A5E"/>
    <w:rsid w:val="009068EA"/>
    <w:rsid w:val="00911EBF"/>
    <w:rsid w:val="00912B14"/>
    <w:rsid w:val="00914411"/>
    <w:rsid w:val="00917F00"/>
    <w:rsid w:val="00936D69"/>
    <w:rsid w:val="00937A53"/>
    <w:rsid w:val="00953D33"/>
    <w:rsid w:val="00956CB5"/>
    <w:rsid w:val="00967DAE"/>
    <w:rsid w:val="00976156"/>
    <w:rsid w:val="00981EE7"/>
    <w:rsid w:val="009853A8"/>
    <w:rsid w:val="00986750"/>
    <w:rsid w:val="0099482F"/>
    <w:rsid w:val="009967B5"/>
    <w:rsid w:val="0099680F"/>
    <w:rsid w:val="009A35A6"/>
    <w:rsid w:val="009A392B"/>
    <w:rsid w:val="009D20F9"/>
    <w:rsid w:val="009D4481"/>
    <w:rsid w:val="009F2E60"/>
    <w:rsid w:val="00A11A2A"/>
    <w:rsid w:val="00A329F6"/>
    <w:rsid w:val="00A33776"/>
    <w:rsid w:val="00A4069C"/>
    <w:rsid w:val="00A46C45"/>
    <w:rsid w:val="00A834B6"/>
    <w:rsid w:val="00AB63BE"/>
    <w:rsid w:val="00AC0575"/>
    <w:rsid w:val="00AE1F23"/>
    <w:rsid w:val="00AE6E15"/>
    <w:rsid w:val="00B02373"/>
    <w:rsid w:val="00B02621"/>
    <w:rsid w:val="00B065D5"/>
    <w:rsid w:val="00B06A96"/>
    <w:rsid w:val="00B156B9"/>
    <w:rsid w:val="00B2025E"/>
    <w:rsid w:val="00B37584"/>
    <w:rsid w:val="00B44F58"/>
    <w:rsid w:val="00B50ED3"/>
    <w:rsid w:val="00B53346"/>
    <w:rsid w:val="00B55853"/>
    <w:rsid w:val="00B5793D"/>
    <w:rsid w:val="00B70B24"/>
    <w:rsid w:val="00B72889"/>
    <w:rsid w:val="00B769DC"/>
    <w:rsid w:val="00B9214C"/>
    <w:rsid w:val="00BC3940"/>
    <w:rsid w:val="00BE2F96"/>
    <w:rsid w:val="00BF6B21"/>
    <w:rsid w:val="00C026FF"/>
    <w:rsid w:val="00C047B4"/>
    <w:rsid w:val="00C16A10"/>
    <w:rsid w:val="00C25A2C"/>
    <w:rsid w:val="00C4721B"/>
    <w:rsid w:val="00C52598"/>
    <w:rsid w:val="00C5326C"/>
    <w:rsid w:val="00C60118"/>
    <w:rsid w:val="00C63616"/>
    <w:rsid w:val="00C70BAD"/>
    <w:rsid w:val="00C8116C"/>
    <w:rsid w:val="00C94386"/>
    <w:rsid w:val="00C94A5C"/>
    <w:rsid w:val="00CA3471"/>
    <w:rsid w:val="00CB2565"/>
    <w:rsid w:val="00CC3BC1"/>
    <w:rsid w:val="00CC7DD0"/>
    <w:rsid w:val="00CD4264"/>
    <w:rsid w:val="00D13045"/>
    <w:rsid w:val="00D141F3"/>
    <w:rsid w:val="00D168C9"/>
    <w:rsid w:val="00D20027"/>
    <w:rsid w:val="00D32CDC"/>
    <w:rsid w:val="00D461D8"/>
    <w:rsid w:val="00D512C4"/>
    <w:rsid w:val="00D51C97"/>
    <w:rsid w:val="00D54C43"/>
    <w:rsid w:val="00D55768"/>
    <w:rsid w:val="00D60A85"/>
    <w:rsid w:val="00D61608"/>
    <w:rsid w:val="00D61BFB"/>
    <w:rsid w:val="00D622F0"/>
    <w:rsid w:val="00D661A5"/>
    <w:rsid w:val="00D77279"/>
    <w:rsid w:val="00D934C1"/>
    <w:rsid w:val="00DB455C"/>
    <w:rsid w:val="00DB5259"/>
    <w:rsid w:val="00DD113A"/>
    <w:rsid w:val="00DE2E80"/>
    <w:rsid w:val="00DE63BB"/>
    <w:rsid w:val="00DE7315"/>
    <w:rsid w:val="00DF2214"/>
    <w:rsid w:val="00DF4016"/>
    <w:rsid w:val="00E02F00"/>
    <w:rsid w:val="00E2393F"/>
    <w:rsid w:val="00E41257"/>
    <w:rsid w:val="00E6033E"/>
    <w:rsid w:val="00E6311B"/>
    <w:rsid w:val="00E635A9"/>
    <w:rsid w:val="00E83025"/>
    <w:rsid w:val="00E840EA"/>
    <w:rsid w:val="00E94369"/>
    <w:rsid w:val="00EA0E48"/>
    <w:rsid w:val="00ED3CAC"/>
    <w:rsid w:val="00EE61AD"/>
    <w:rsid w:val="00EE7932"/>
    <w:rsid w:val="00EF046F"/>
    <w:rsid w:val="00F0174A"/>
    <w:rsid w:val="00F07396"/>
    <w:rsid w:val="00F115AA"/>
    <w:rsid w:val="00F130E4"/>
    <w:rsid w:val="00F13438"/>
    <w:rsid w:val="00F33E4E"/>
    <w:rsid w:val="00F41931"/>
    <w:rsid w:val="00F5026F"/>
    <w:rsid w:val="00F55939"/>
    <w:rsid w:val="00F84568"/>
    <w:rsid w:val="00F84DBB"/>
    <w:rsid w:val="00F87367"/>
    <w:rsid w:val="00F9152B"/>
    <w:rsid w:val="00FB0939"/>
    <w:rsid w:val="00FB0C9E"/>
    <w:rsid w:val="00FD018F"/>
    <w:rsid w:val="00FE6D0B"/>
    <w:rsid w:val="00F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4A81"/>
    <w:pPr>
      <w:suppressAutoHyphens/>
      <w:ind w:firstLine="397"/>
      <w:jc w:val="both"/>
    </w:pPr>
    <w:rPr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9A35A6"/>
    <w:pPr>
      <w:keepNext/>
      <w:numPr>
        <w:numId w:val="1"/>
      </w:numPr>
      <w:spacing w:before="120" w:after="120"/>
      <w:ind w:left="397" w:hanging="397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link w:val="Ttulo2Char"/>
    <w:qFormat/>
    <w:rsid w:val="00E6311B"/>
    <w:pPr>
      <w:keepNext/>
      <w:numPr>
        <w:ilvl w:val="1"/>
        <w:numId w:val="1"/>
      </w:numPr>
      <w:tabs>
        <w:tab w:val="left" w:pos="567"/>
      </w:tabs>
      <w:spacing w:before="120" w:after="120"/>
      <w:ind w:left="567" w:hanging="567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E6311B"/>
    <w:pPr>
      <w:keepNext/>
      <w:numPr>
        <w:ilvl w:val="2"/>
        <w:numId w:val="1"/>
      </w:numPr>
      <w:tabs>
        <w:tab w:val="left" w:pos="737"/>
      </w:tabs>
      <w:spacing w:before="120" w:after="120"/>
      <w:ind w:left="737" w:hanging="737"/>
      <w:jc w:val="left"/>
      <w:outlineLvl w:val="2"/>
    </w:pPr>
  </w:style>
  <w:style w:type="paragraph" w:styleId="Ttulo4">
    <w:name w:val="heading 4"/>
    <w:basedOn w:val="Normal"/>
    <w:next w:val="Normal"/>
    <w:qFormat/>
    <w:pPr>
      <w:keepNext/>
      <w:tabs>
        <w:tab w:val="left" w:pos="426"/>
      </w:tabs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lang w:val="en-US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lang w:val="en-US"/>
    </w:rPr>
  </w:style>
  <w:style w:type="paragraph" w:styleId="Ttulo7">
    <w:name w:val="heading 7"/>
    <w:basedOn w:val="Normal"/>
    <w:next w:val="Normal"/>
    <w:qFormat/>
    <w:pPr>
      <w:keepNext/>
      <w:tabs>
        <w:tab w:val="left" w:pos="426"/>
      </w:tabs>
      <w:outlineLvl w:val="6"/>
    </w:pPr>
    <w:rPr>
      <w:b/>
      <w:i/>
      <w:sz w:val="24"/>
      <w:lang w:val="en-US"/>
    </w:rPr>
  </w:style>
  <w:style w:type="paragraph" w:styleId="Ttulo8">
    <w:name w:val="heading 8"/>
    <w:basedOn w:val="Normal"/>
    <w:next w:val="Normal"/>
    <w:qFormat/>
    <w:pPr>
      <w:keepNext/>
      <w:tabs>
        <w:tab w:val="left" w:pos="426"/>
      </w:tabs>
      <w:outlineLvl w:val="7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sid w:val="00483E38"/>
    <w:rPr>
      <w:sz w:val="20"/>
      <w:szCs w:val="20"/>
    </w:rPr>
  </w:style>
  <w:style w:type="character" w:styleId="Refdenotaderodap">
    <w:name w:val="footnote reference"/>
    <w:basedOn w:val="Fontepargpadro"/>
    <w:semiHidden/>
    <w:rsid w:val="00483E38"/>
    <w:rPr>
      <w:vertAlign w:val="superscript"/>
    </w:rPr>
  </w:style>
  <w:style w:type="paragraph" w:styleId="Textodenotadefim">
    <w:name w:val="endnote text"/>
    <w:basedOn w:val="Normal"/>
    <w:semiHidden/>
    <w:rsid w:val="00C8116C"/>
    <w:rPr>
      <w:sz w:val="16"/>
      <w:szCs w:val="20"/>
    </w:rPr>
  </w:style>
  <w:style w:type="character" w:styleId="Refdenotadefim">
    <w:name w:val="endnote reference"/>
    <w:basedOn w:val="Fontepargpadro"/>
    <w:semiHidden/>
    <w:rsid w:val="00483E38"/>
    <w:rPr>
      <w:vertAlign w:val="superscript"/>
    </w:rPr>
  </w:style>
  <w:style w:type="paragraph" w:customStyle="1" w:styleId="Logomarca">
    <w:name w:val="Logomarca"/>
    <w:basedOn w:val="Resumo"/>
    <w:link w:val="LogomarcaChar"/>
    <w:rsid w:val="007B4D49"/>
    <w:pPr>
      <w:jc w:val="center"/>
    </w:pPr>
  </w:style>
  <w:style w:type="paragraph" w:customStyle="1" w:styleId="Resumo">
    <w:name w:val="Resumo"/>
    <w:basedOn w:val="Normal"/>
    <w:link w:val="ResumoChar"/>
    <w:rsid w:val="00C8116C"/>
    <w:pPr>
      <w:ind w:firstLine="0"/>
    </w:pPr>
    <w:rPr>
      <w:szCs w:val="20"/>
    </w:rPr>
  </w:style>
  <w:style w:type="character" w:customStyle="1" w:styleId="Ttulo2Char">
    <w:name w:val="Título 2 Char"/>
    <w:basedOn w:val="Fontepargpadro"/>
    <w:link w:val="Ttulo2"/>
    <w:rsid w:val="00E6311B"/>
    <w:rPr>
      <w:b/>
      <w:sz w:val="22"/>
      <w:szCs w:val="22"/>
      <w:lang w:val="pt-BR" w:eastAsia="ar-SA" w:bidi="ar-SA"/>
    </w:rPr>
  </w:style>
  <w:style w:type="paragraph" w:customStyle="1" w:styleId="CitacoesLongas">
    <w:name w:val="CitacoesLongas"/>
    <w:basedOn w:val="Normal"/>
    <w:link w:val="CitacoesLongasChar"/>
    <w:rsid w:val="00792462"/>
    <w:pPr>
      <w:ind w:left="794" w:firstLine="0"/>
    </w:pPr>
    <w:rPr>
      <w:sz w:val="20"/>
      <w:szCs w:val="20"/>
    </w:rPr>
  </w:style>
  <w:style w:type="paragraph" w:customStyle="1" w:styleId="ResumoItaNeg">
    <w:name w:val="ResumoItaNeg"/>
    <w:basedOn w:val="ResumoIta"/>
    <w:link w:val="ResumoItaNegChar"/>
    <w:rsid w:val="00890705"/>
    <w:rPr>
      <w:b/>
      <w:bCs/>
    </w:rPr>
  </w:style>
  <w:style w:type="paragraph" w:customStyle="1" w:styleId="Equao">
    <w:name w:val="Equação"/>
    <w:basedOn w:val="Normal"/>
    <w:rsid w:val="00647628"/>
    <w:pPr>
      <w:spacing w:before="120" w:after="120"/>
      <w:ind w:firstLine="0"/>
      <w:jc w:val="center"/>
    </w:pPr>
    <w:rPr>
      <w:sz w:val="20"/>
      <w:szCs w:val="20"/>
    </w:rPr>
  </w:style>
  <w:style w:type="paragraph" w:customStyle="1" w:styleId="LegendaFigura">
    <w:name w:val="LegendaFigura"/>
    <w:basedOn w:val="Normal"/>
    <w:rsid w:val="00905A5E"/>
    <w:pPr>
      <w:ind w:left="284" w:right="284" w:firstLine="0"/>
      <w:jc w:val="center"/>
    </w:pPr>
    <w:rPr>
      <w:b/>
      <w:sz w:val="20"/>
      <w:szCs w:val="20"/>
    </w:rPr>
  </w:style>
  <w:style w:type="paragraph" w:styleId="Legenda">
    <w:name w:val="caption"/>
    <w:basedOn w:val="Normal"/>
    <w:next w:val="Normal"/>
    <w:qFormat/>
    <w:rsid w:val="00905A5E"/>
    <w:pPr>
      <w:spacing w:before="120" w:after="120"/>
    </w:pPr>
    <w:rPr>
      <w:b/>
      <w:bCs/>
      <w:sz w:val="20"/>
      <w:szCs w:val="20"/>
    </w:rPr>
  </w:style>
  <w:style w:type="paragraph" w:customStyle="1" w:styleId="CitacoesLongasNeg">
    <w:name w:val="CitacoesLongasNeg"/>
    <w:basedOn w:val="CitacoesLongas"/>
    <w:link w:val="CitacoesLongasNegChar"/>
    <w:rsid w:val="00792462"/>
    <w:rPr>
      <w:b/>
      <w:bCs/>
    </w:rPr>
  </w:style>
  <w:style w:type="paragraph" w:customStyle="1" w:styleId="FonteFigura">
    <w:name w:val="FonteFigura"/>
    <w:basedOn w:val="Normal"/>
    <w:next w:val="Normal"/>
    <w:link w:val="FonteFiguraChar"/>
    <w:rsid w:val="0043242B"/>
    <w:pPr>
      <w:ind w:firstLine="0"/>
    </w:pPr>
    <w:rPr>
      <w:sz w:val="18"/>
      <w:szCs w:val="20"/>
    </w:rPr>
  </w:style>
  <w:style w:type="character" w:customStyle="1" w:styleId="CitacoesLongasChar">
    <w:name w:val="CitacoesLongas Char"/>
    <w:basedOn w:val="Fontepargpadro"/>
    <w:link w:val="CitacoesLongas"/>
    <w:rsid w:val="00792462"/>
    <w:rPr>
      <w:lang w:val="pt-BR" w:eastAsia="ar-SA" w:bidi="ar-SA"/>
    </w:rPr>
  </w:style>
  <w:style w:type="paragraph" w:customStyle="1" w:styleId="ResumoNeg">
    <w:name w:val="ResumoNeg"/>
    <w:basedOn w:val="Resumo"/>
    <w:link w:val="ResumoNegChar"/>
    <w:rsid w:val="00890705"/>
    <w:rPr>
      <w:b/>
      <w:bCs/>
    </w:rPr>
  </w:style>
  <w:style w:type="character" w:customStyle="1" w:styleId="ResumoChar">
    <w:name w:val="Resumo Char"/>
    <w:basedOn w:val="Fontepargpadro"/>
    <w:link w:val="Resumo"/>
    <w:rsid w:val="00890705"/>
    <w:rPr>
      <w:sz w:val="22"/>
      <w:lang w:val="pt-BR" w:eastAsia="ar-SA" w:bidi="ar-SA"/>
    </w:rPr>
  </w:style>
  <w:style w:type="paragraph" w:customStyle="1" w:styleId="EstiloNumeradaItlico">
    <w:name w:val="Estilo NumeradaItálico"/>
    <w:basedOn w:val="EstiloNumerada"/>
    <w:link w:val="EstiloNumeradaItlicoChar"/>
    <w:rsid w:val="00161F7E"/>
    <w:rPr>
      <w:i/>
      <w:iCs/>
    </w:rPr>
  </w:style>
  <w:style w:type="paragraph" w:customStyle="1" w:styleId="FonteFiguraNeg">
    <w:name w:val="FonteFiguraNeg"/>
    <w:basedOn w:val="FonteFigura"/>
    <w:link w:val="FonteFiguraNegChar"/>
    <w:rsid w:val="00EA0E48"/>
    <w:rPr>
      <w:b/>
      <w:bCs/>
    </w:rPr>
  </w:style>
  <w:style w:type="character" w:customStyle="1" w:styleId="CitacoesLongasNegChar">
    <w:name w:val="CitacoesLongasNeg Char"/>
    <w:basedOn w:val="CitacoesLongasChar"/>
    <w:link w:val="CitacoesLongasNeg"/>
    <w:rsid w:val="00792462"/>
    <w:rPr>
      <w:b/>
      <w:bCs/>
      <w:lang w:val="pt-BR" w:eastAsia="ar-SA" w:bidi="ar-SA"/>
    </w:rPr>
  </w:style>
  <w:style w:type="paragraph" w:customStyle="1" w:styleId="Referencias">
    <w:name w:val="Referencias"/>
    <w:basedOn w:val="Resumo"/>
    <w:link w:val="ReferenciasChar"/>
    <w:rsid w:val="00625834"/>
    <w:pPr>
      <w:spacing w:after="120"/>
      <w:jc w:val="left"/>
    </w:pPr>
  </w:style>
  <w:style w:type="paragraph" w:customStyle="1" w:styleId="TituloArtigo">
    <w:name w:val="TituloArtigo"/>
    <w:basedOn w:val="Normal"/>
    <w:rsid w:val="00C60118"/>
    <w:pPr>
      <w:spacing w:before="480" w:after="240"/>
      <w:ind w:firstLine="0"/>
      <w:jc w:val="center"/>
    </w:pPr>
    <w:rPr>
      <w:b/>
      <w:caps/>
      <w:sz w:val="28"/>
      <w:szCs w:val="28"/>
    </w:rPr>
  </w:style>
  <w:style w:type="paragraph" w:customStyle="1" w:styleId="Autoria">
    <w:name w:val="Autoria"/>
    <w:basedOn w:val="Normal"/>
    <w:next w:val="Normal"/>
    <w:rsid w:val="004A4FB0"/>
    <w:pPr>
      <w:spacing w:before="240" w:after="480"/>
      <w:ind w:firstLine="0"/>
      <w:jc w:val="center"/>
    </w:pPr>
    <w:rPr>
      <w:b/>
      <w:sz w:val="24"/>
    </w:rPr>
  </w:style>
  <w:style w:type="paragraph" w:styleId="Cabealho">
    <w:name w:val="header"/>
    <w:basedOn w:val="Normal"/>
    <w:rsid w:val="0046798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6798E"/>
    <w:pPr>
      <w:tabs>
        <w:tab w:val="center" w:pos="4419"/>
        <w:tab w:val="right" w:pos="8838"/>
      </w:tabs>
    </w:pPr>
  </w:style>
  <w:style w:type="paragraph" w:styleId="Bibliografia">
    <w:name w:val="Bibliography"/>
    <w:basedOn w:val="Normal"/>
    <w:pPr>
      <w:tabs>
        <w:tab w:val="num" w:pos="0"/>
        <w:tab w:val="left" w:pos="908"/>
      </w:tabs>
      <w:ind w:left="454" w:hanging="454"/>
    </w:pPr>
    <w:rPr>
      <w:sz w:val="20"/>
    </w:rPr>
  </w:style>
  <w:style w:type="character" w:customStyle="1" w:styleId="FonteFiguraChar">
    <w:name w:val="FonteFigura Char"/>
    <w:basedOn w:val="Fontepargpadro"/>
    <w:link w:val="FonteFigura"/>
    <w:rsid w:val="0043242B"/>
    <w:rPr>
      <w:sz w:val="18"/>
      <w:lang w:val="pt-BR" w:eastAsia="ar-SA" w:bidi="ar-SA"/>
    </w:rPr>
  </w:style>
  <w:style w:type="character" w:styleId="Nmerodepgina">
    <w:name w:val="page number"/>
    <w:basedOn w:val="Fontepargpadro"/>
    <w:rsid w:val="0046798E"/>
  </w:style>
  <w:style w:type="paragraph" w:customStyle="1" w:styleId="TextoTabelaCentralizado">
    <w:name w:val="TextoTabelaCentralizado"/>
    <w:basedOn w:val="Normal"/>
    <w:rsid w:val="007B4D49"/>
    <w:pPr>
      <w:ind w:firstLine="0"/>
      <w:jc w:val="center"/>
    </w:pPr>
    <w:rPr>
      <w:sz w:val="20"/>
    </w:rPr>
  </w:style>
  <w:style w:type="paragraph" w:customStyle="1" w:styleId="Figura">
    <w:name w:val="Figura"/>
    <w:basedOn w:val="Normal"/>
    <w:rsid w:val="00FB0C9E"/>
    <w:pPr>
      <w:spacing w:before="120"/>
      <w:ind w:firstLine="0"/>
      <w:jc w:val="center"/>
    </w:pPr>
  </w:style>
  <w:style w:type="character" w:customStyle="1" w:styleId="FonteFiguraNegChar">
    <w:name w:val="FonteFiguraNeg Char"/>
    <w:basedOn w:val="FonteFiguraChar"/>
    <w:link w:val="FonteFiguraNeg"/>
    <w:rsid w:val="00EA0E48"/>
    <w:rPr>
      <w:b/>
      <w:bCs/>
      <w:sz w:val="18"/>
      <w:lang w:val="pt-BR" w:eastAsia="ar-SA" w:bidi="ar-SA"/>
    </w:rPr>
  </w:style>
  <w:style w:type="paragraph" w:customStyle="1" w:styleId="Agradecimentos">
    <w:name w:val="Agradecimentos"/>
    <w:basedOn w:val="Normal"/>
    <w:rsid w:val="00A329F6"/>
    <w:pPr>
      <w:spacing w:before="120" w:after="120"/>
      <w:ind w:firstLine="0"/>
    </w:pPr>
    <w:rPr>
      <w:b/>
      <w:bCs/>
      <w:i/>
    </w:rPr>
  </w:style>
  <w:style w:type="character" w:customStyle="1" w:styleId="ResumoNegChar">
    <w:name w:val="ResumoNeg Char"/>
    <w:basedOn w:val="ResumoChar"/>
    <w:link w:val="ResumoNeg"/>
    <w:rsid w:val="00890705"/>
    <w:rPr>
      <w:b/>
      <w:bCs/>
      <w:sz w:val="22"/>
      <w:lang w:val="pt-BR" w:eastAsia="ar-SA" w:bidi="ar-SA"/>
    </w:rPr>
  </w:style>
  <w:style w:type="paragraph" w:customStyle="1" w:styleId="EstiloNormalNegIta">
    <w:name w:val="Estilo NormalNegIta"/>
    <w:basedOn w:val="Normal"/>
    <w:link w:val="EstiloNormalNegItaChar"/>
    <w:rsid w:val="003B5039"/>
    <w:rPr>
      <w:b/>
      <w:bCs/>
      <w:i/>
      <w:iCs/>
    </w:rPr>
  </w:style>
  <w:style w:type="paragraph" w:customStyle="1" w:styleId="ResumoIta">
    <w:name w:val="ResumoIta"/>
    <w:basedOn w:val="Resumo"/>
    <w:link w:val="ResumoItaChar"/>
    <w:rsid w:val="00890705"/>
    <w:rPr>
      <w:i/>
      <w:iCs/>
    </w:rPr>
  </w:style>
  <w:style w:type="character" w:customStyle="1" w:styleId="ResumoItaChar">
    <w:name w:val="ResumoIta Char"/>
    <w:basedOn w:val="ResumoChar"/>
    <w:link w:val="ResumoIta"/>
    <w:rsid w:val="00890705"/>
    <w:rPr>
      <w:i/>
      <w:iCs/>
      <w:sz w:val="22"/>
      <w:lang w:val="pt-BR" w:eastAsia="ar-SA" w:bidi="ar-SA"/>
    </w:rPr>
  </w:style>
  <w:style w:type="character" w:customStyle="1" w:styleId="ResumoItaNegChar">
    <w:name w:val="ResumoItaNeg Char"/>
    <w:basedOn w:val="ResumoItaChar"/>
    <w:link w:val="ResumoItaNeg"/>
    <w:rsid w:val="00890705"/>
    <w:rPr>
      <w:b/>
      <w:bCs/>
      <w:i/>
      <w:iCs/>
      <w:sz w:val="22"/>
      <w:lang w:val="pt-BR" w:eastAsia="ar-SA" w:bidi="ar-SA"/>
    </w:rPr>
  </w:style>
  <w:style w:type="table" w:styleId="Tabelacomgrade">
    <w:name w:val="Table Grid"/>
    <w:basedOn w:val="Tabelanormal"/>
    <w:rsid w:val="00967DAE"/>
    <w:pPr>
      <w:suppressAutoHyphens/>
      <w:ind w:firstLine="39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dentificacaoRevista">
    <w:name w:val="IdentificacaoRevista"/>
    <w:basedOn w:val="Resumo"/>
    <w:rsid w:val="00936D69"/>
    <w:pPr>
      <w:jc w:val="center"/>
    </w:pPr>
    <w:rPr>
      <w:sz w:val="16"/>
    </w:rPr>
  </w:style>
  <w:style w:type="paragraph" w:customStyle="1" w:styleId="EstiloNumerada">
    <w:name w:val="Estilo Numerada"/>
    <w:basedOn w:val="Normal"/>
    <w:link w:val="EstiloNumeradaChar"/>
    <w:rsid w:val="00004168"/>
    <w:pPr>
      <w:numPr>
        <w:numId w:val="22"/>
      </w:numPr>
    </w:pPr>
  </w:style>
  <w:style w:type="character" w:customStyle="1" w:styleId="EstiloNumeradaChar">
    <w:name w:val="Estilo Numerada Char"/>
    <w:basedOn w:val="Fontepargpadro"/>
    <w:link w:val="EstiloNumerada"/>
    <w:rsid w:val="00161F7E"/>
    <w:rPr>
      <w:sz w:val="22"/>
      <w:szCs w:val="22"/>
      <w:lang w:val="pt-BR" w:eastAsia="ar-SA" w:bidi="ar-SA"/>
    </w:rPr>
  </w:style>
  <w:style w:type="character" w:customStyle="1" w:styleId="EstiloNumeradaItlicoChar">
    <w:name w:val="Estilo NumeradaItálico Char"/>
    <w:basedOn w:val="EstiloNumeradaChar"/>
    <w:link w:val="EstiloNumeradaItlico"/>
    <w:rsid w:val="00161F7E"/>
    <w:rPr>
      <w:i/>
      <w:iCs/>
      <w:sz w:val="22"/>
      <w:szCs w:val="22"/>
      <w:lang w:val="pt-BR" w:eastAsia="ar-SA" w:bidi="ar-SA"/>
    </w:rPr>
  </w:style>
  <w:style w:type="paragraph" w:customStyle="1" w:styleId="LegendaTabela">
    <w:name w:val="LegendaTabela"/>
    <w:basedOn w:val="Normal"/>
    <w:link w:val="LegendaTabelaChar"/>
    <w:rsid w:val="00F130E4"/>
    <w:pPr>
      <w:spacing w:before="120"/>
      <w:ind w:left="284" w:right="284" w:firstLine="0"/>
      <w:jc w:val="center"/>
    </w:pPr>
    <w:rPr>
      <w:b/>
      <w:sz w:val="20"/>
      <w:szCs w:val="20"/>
    </w:rPr>
  </w:style>
  <w:style w:type="character" w:customStyle="1" w:styleId="LegendaTabelaChar">
    <w:name w:val="LegendaTabela Char"/>
    <w:basedOn w:val="Fontepargpadro"/>
    <w:link w:val="LegendaTabela"/>
    <w:rsid w:val="00F130E4"/>
    <w:rPr>
      <w:b/>
      <w:lang w:val="pt-BR" w:eastAsia="ar-SA" w:bidi="ar-SA"/>
    </w:rPr>
  </w:style>
  <w:style w:type="character" w:customStyle="1" w:styleId="EstiloNormalNegItaChar">
    <w:name w:val="Estilo NormalNegIta Char"/>
    <w:basedOn w:val="Fontepargpadro"/>
    <w:link w:val="EstiloNormalNegIta"/>
    <w:rsid w:val="003B5039"/>
    <w:rPr>
      <w:b/>
      <w:bCs/>
      <w:i/>
      <w:iCs/>
      <w:sz w:val="22"/>
      <w:szCs w:val="22"/>
      <w:lang w:val="pt-BR" w:eastAsia="ar-SA" w:bidi="ar-SA"/>
    </w:rPr>
  </w:style>
  <w:style w:type="paragraph" w:customStyle="1" w:styleId="ReferenciasNeg">
    <w:name w:val="ReferenciasNeg"/>
    <w:basedOn w:val="Referencias"/>
    <w:link w:val="ReferenciasNegChar"/>
    <w:rsid w:val="004655AB"/>
    <w:rPr>
      <w:b/>
      <w:bCs/>
    </w:rPr>
  </w:style>
  <w:style w:type="character" w:customStyle="1" w:styleId="ReferenciasChar">
    <w:name w:val="Referencias Char"/>
    <w:basedOn w:val="ResumoChar"/>
    <w:link w:val="Referencias"/>
    <w:rsid w:val="004655AB"/>
    <w:rPr>
      <w:sz w:val="22"/>
      <w:lang w:val="pt-BR" w:eastAsia="ar-SA" w:bidi="ar-SA"/>
    </w:rPr>
  </w:style>
  <w:style w:type="character" w:customStyle="1" w:styleId="ReferenciasNegChar">
    <w:name w:val="ReferenciasNeg Char"/>
    <w:basedOn w:val="ReferenciasChar"/>
    <w:link w:val="ReferenciasNeg"/>
    <w:rsid w:val="004655AB"/>
    <w:rPr>
      <w:b/>
      <w:bCs/>
      <w:sz w:val="22"/>
      <w:lang w:val="pt-BR" w:eastAsia="ar-SA" w:bidi="ar-SA"/>
    </w:rPr>
  </w:style>
  <w:style w:type="paragraph" w:customStyle="1" w:styleId="LogomarcaEspaco">
    <w:name w:val="LogomarcaEspaco"/>
    <w:basedOn w:val="Logomarca"/>
    <w:rsid w:val="008C1D53"/>
    <w:rPr>
      <w:sz w:val="12"/>
    </w:rPr>
  </w:style>
  <w:style w:type="paragraph" w:customStyle="1" w:styleId="LogomarcaMensagem">
    <w:name w:val="LogomarcaMensagem"/>
    <w:basedOn w:val="Logomarca"/>
    <w:link w:val="LogomarcaMensagemChar"/>
    <w:rsid w:val="008C1D53"/>
    <w:rPr>
      <w:sz w:val="18"/>
    </w:rPr>
  </w:style>
  <w:style w:type="character" w:customStyle="1" w:styleId="LogomarcaChar">
    <w:name w:val="Logomarca Char"/>
    <w:basedOn w:val="ResumoChar"/>
    <w:link w:val="Logomarca"/>
    <w:rsid w:val="008C1D53"/>
    <w:rPr>
      <w:sz w:val="22"/>
      <w:lang w:val="pt-BR" w:eastAsia="ar-SA" w:bidi="ar-SA"/>
    </w:rPr>
  </w:style>
  <w:style w:type="character" w:customStyle="1" w:styleId="LogomarcaMensagemChar">
    <w:name w:val="LogomarcaMensagem Char"/>
    <w:basedOn w:val="LogomarcaChar"/>
    <w:link w:val="LogomarcaMensagem"/>
    <w:rsid w:val="008C1D53"/>
    <w:rPr>
      <w:sz w:val="18"/>
      <w:lang w:val="pt-BR" w:eastAsia="ar-SA" w:bidi="ar-SA"/>
    </w:rPr>
  </w:style>
  <w:style w:type="paragraph" w:customStyle="1" w:styleId="LogomarcaMensagemIta">
    <w:name w:val="LogomarcaMensagemIta"/>
    <w:basedOn w:val="LogomarcaMensagem"/>
    <w:link w:val="LogomarcaMensagemItaChar"/>
    <w:rsid w:val="008C1D53"/>
    <w:rPr>
      <w:i/>
      <w:iCs/>
    </w:rPr>
  </w:style>
  <w:style w:type="character" w:customStyle="1" w:styleId="LogomarcaMensagemItaChar">
    <w:name w:val="LogomarcaMensagemIta Char"/>
    <w:basedOn w:val="LogomarcaMensagemChar"/>
    <w:link w:val="LogomarcaMensagemIta"/>
    <w:rsid w:val="008C1D53"/>
    <w:rPr>
      <w:i/>
      <w:iCs/>
      <w:sz w:val="18"/>
      <w:lang w:val="pt-BR" w:eastAsia="ar-SA" w:bidi="ar-SA"/>
    </w:rPr>
  </w:style>
  <w:style w:type="paragraph" w:customStyle="1" w:styleId="LogomarcaMensagemNeg">
    <w:name w:val="LogomarcaMensagemNeg"/>
    <w:basedOn w:val="Logomarca"/>
    <w:link w:val="LogomarcaMensagemNegChar"/>
    <w:rsid w:val="008C1D53"/>
    <w:rPr>
      <w:b/>
      <w:bCs/>
      <w:sz w:val="18"/>
    </w:rPr>
  </w:style>
  <w:style w:type="character" w:customStyle="1" w:styleId="LogomarcaMensagemNegChar">
    <w:name w:val="LogomarcaMensagemNeg Char"/>
    <w:basedOn w:val="LogomarcaChar"/>
    <w:link w:val="LogomarcaMensagemNeg"/>
    <w:rsid w:val="008C1D53"/>
    <w:rPr>
      <w:b/>
      <w:bCs/>
      <w:sz w:val="18"/>
      <w:lang w:val="pt-BR" w:eastAsia="ar-SA" w:bidi="ar-SA"/>
    </w:rPr>
  </w:style>
  <w:style w:type="paragraph" w:customStyle="1" w:styleId="Filiao">
    <w:name w:val="Filiação"/>
    <w:basedOn w:val="Textodenotadefim"/>
    <w:rsid w:val="000D39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4A81"/>
    <w:pPr>
      <w:suppressAutoHyphens/>
      <w:ind w:firstLine="397"/>
      <w:jc w:val="both"/>
    </w:pPr>
    <w:rPr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9A35A6"/>
    <w:pPr>
      <w:keepNext/>
      <w:numPr>
        <w:numId w:val="1"/>
      </w:numPr>
      <w:spacing w:before="120" w:after="120"/>
      <w:ind w:left="397" w:hanging="397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link w:val="Ttulo2Char"/>
    <w:qFormat/>
    <w:rsid w:val="00E6311B"/>
    <w:pPr>
      <w:keepNext/>
      <w:numPr>
        <w:ilvl w:val="1"/>
        <w:numId w:val="1"/>
      </w:numPr>
      <w:tabs>
        <w:tab w:val="left" w:pos="567"/>
      </w:tabs>
      <w:spacing w:before="120" w:after="120"/>
      <w:ind w:left="567" w:hanging="567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E6311B"/>
    <w:pPr>
      <w:keepNext/>
      <w:numPr>
        <w:ilvl w:val="2"/>
        <w:numId w:val="1"/>
      </w:numPr>
      <w:tabs>
        <w:tab w:val="left" w:pos="737"/>
      </w:tabs>
      <w:spacing w:before="120" w:after="120"/>
      <w:ind w:left="737" w:hanging="737"/>
      <w:jc w:val="left"/>
      <w:outlineLvl w:val="2"/>
    </w:pPr>
  </w:style>
  <w:style w:type="paragraph" w:styleId="Ttulo4">
    <w:name w:val="heading 4"/>
    <w:basedOn w:val="Normal"/>
    <w:next w:val="Normal"/>
    <w:qFormat/>
    <w:pPr>
      <w:keepNext/>
      <w:tabs>
        <w:tab w:val="left" w:pos="426"/>
      </w:tabs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lang w:val="en-US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lang w:val="en-US"/>
    </w:rPr>
  </w:style>
  <w:style w:type="paragraph" w:styleId="Ttulo7">
    <w:name w:val="heading 7"/>
    <w:basedOn w:val="Normal"/>
    <w:next w:val="Normal"/>
    <w:qFormat/>
    <w:pPr>
      <w:keepNext/>
      <w:tabs>
        <w:tab w:val="left" w:pos="426"/>
      </w:tabs>
      <w:outlineLvl w:val="6"/>
    </w:pPr>
    <w:rPr>
      <w:b/>
      <w:i/>
      <w:sz w:val="24"/>
      <w:lang w:val="en-US"/>
    </w:rPr>
  </w:style>
  <w:style w:type="paragraph" w:styleId="Ttulo8">
    <w:name w:val="heading 8"/>
    <w:basedOn w:val="Normal"/>
    <w:next w:val="Normal"/>
    <w:qFormat/>
    <w:pPr>
      <w:keepNext/>
      <w:tabs>
        <w:tab w:val="left" w:pos="426"/>
      </w:tabs>
      <w:outlineLvl w:val="7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sid w:val="00483E38"/>
    <w:rPr>
      <w:sz w:val="20"/>
      <w:szCs w:val="20"/>
    </w:rPr>
  </w:style>
  <w:style w:type="character" w:styleId="Refdenotaderodap">
    <w:name w:val="footnote reference"/>
    <w:basedOn w:val="Fontepargpadro"/>
    <w:semiHidden/>
    <w:rsid w:val="00483E38"/>
    <w:rPr>
      <w:vertAlign w:val="superscript"/>
    </w:rPr>
  </w:style>
  <w:style w:type="paragraph" w:styleId="Textodenotadefim">
    <w:name w:val="endnote text"/>
    <w:basedOn w:val="Normal"/>
    <w:semiHidden/>
    <w:rsid w:val="00C8116C"/>
    <w:rPr>
      <w:sz w:val="16"/>
      <w:szCs w:val="20"/>
    </w:rPr>
  </w:style>
  <w:style w:type="character" w:styleId="Refdenotadefim">
    <w:name w:val="endnote reference"/>
    <w:basedOn w:val="Fontepargpadro"/>
    <w:semiHidden/>
    <w:rsid w:val="00483E38"/>
    <w:rPr>
      <w:vertAlign w:val="superscript"/>
    </w:rPr>
  </w:style>
  <w:style w:type="paragraph" w:customStyle="1" w:styleId="Logomarca">
    <w:name w:val="Logomarca"/>
    <w:basedOn w:val="Resumo"/>
    <w:link w:val="LogomarcaChar"/>
    <w:rsid w:val="007B4D49"/>
    <w:pPr>
      <w:jc w:val="center"/>
    </w:pPr>
  </w:style>
  <w:style w:type="paragraph" w:customStyle="1" w:styleId="Resumo">
    <w:name w:val="Resumo"/>
    <w:basedOn w:val="Normal"/>
    <w:link w:val="ResumoChar"/>
    <w:rsid w:val="00C8116C"/>
    <w:pPr>
      <w:ind w:firstLine="0"/>
    </w:pPr>
    <w:rPr>
      <w:szCs w:val="20"/>
    </w:rPr>
  </w:style>
  <w:style w:type="character" w:customStyle="1" w:styleId="Ttulo2Char">
    <w:name w:val="Título 2 Char"/>
    <w:basedOn w:val="Fontepargpadro"/>
    <w:link w:val="Ttulo2"/>
    <w:rsid w:val="00E6311B"/>
    <w:rPr>
      <w:b/>
      <w:sz w:val="22"/>
      <w:szCs w:val="22"/>
      <w:lang w:val="pt-BR" w:eastAsia="ar-SA" w:bidi="ar-SA"/>
    </w:rPr>
  </w:style>
  <w:style w:type="paragraph" w:customStyle="1" w:styleId="CitacoesLongas">
    <w:name w:val="CitacoesLongas"/>
    <w:basedOn w:val="Normal"/>
    <w:link w:val="CitacoesLongasChar"/>
    <w:rsid w:val="00792462"/>
    <w:pPr>
      <w:ind w:left="794" w:firstLine="0"/>
    </w:pPr>
    <w:rPr>
      <w:sz w:val="20"/>
      <w:szCs w:val="20"/>
    </w:rPr>
  </w:style>
  <w:style w:type="paragraph" w:customStyle="1" w:styleId="ResumoItaNeg">
    <w:name w:val="ResumoItaNeg"/>
    <w:basedOn w:val="ResumoIta"/>
    <w:link w:val="ResumoItaNegChar"/>
    <w:rsid w:val="00890705"/>
    <w:rPr>
      <w:b/>
      <w:bCs/>
    </w:rPr>
  </w:style>
  <w:style w:type="paragraph" w:customStyle="1" w:styleId="Equao">
    <w:name w:val="Equação"/>
    <w:basedOn w:val="Normal"/>
    <w:rsid w:val="00647628"/>
    <w:pPr>
      <w:spacing w:before="120" w:after="120"/>
      <w:ind w:firstLine="0"/>
      <w:jc w:val="center"/>
    </w:pPr>
    <w:rPr>
      <w:sz w:val="20"/>
      <w:szCs w:val="20"/>
    </w:rPr>
  </w:style>
  <w:style w:type="paragraph" w:customStyle="1" w:styleId="LegendaFigura">
    <w:name w:val="LegendaFigura"/>
    <w:basedOn w:val="Normal"/>
    <w:rsid w:val="00905A5E"/>
    <w:pPr>
      <w:ind w:left="284" w:right="284" w:firstLine="0"/>
      <w:jc w:val="center"/>
    </w:pPr>
    <w:rPr>
      <w:b/>
      <w:sz w:val="20"/>
      <w:szCs w:val="20"/>
    </w:rPr>
  </w:style>
  <w:style w:type="paragraph" w:styleId="Legenda">
    <w:name w:val="caption"/>
    <w:basedOn w:val="Normal"/>
    <w:next w:val="Normal"/>
    <w:qFormat/>
    <w:rsid w:val="00905A5E"/>
    <w:pPr>
      <w:spacing w:before="120" w:after="120"/>
    </w:pPr>
    <w:rPr>
      <w:b/>
      <w:bCs/>
      <w:sz w:val="20"/>
      <w:szCs w:val="20"/>
    </w:rPr>
  </w:style>
  <w:style w:type="paragraph" w:customStyle="1" w:styleId="CitacoesLongasNeg">
    <w:name w:val="CitacoesLongasNeg"/>
    <w:basedOn w:val="CitacoesLongas"/>
    <w:link w:val="CitacoesLongasNegChar"/>
    <w:rsid w:val="00792462"/>
    <w:rPr>
      <w:b/>
      <w:bCs/>
    </w:rPr>
  </w:style>
  <w:style w:type="paragraph" w:customStyle="1" w:styleId="FonteFigura">
    <w:name w:val="FonteFigura"/>
    <w:basedOn w:val="Normal"/>
    <w:next w:val="Normal"/>
    <w:link w:val="FonteFiguraChar"/>
    <w:rsid w:val="0043242B"/>
    <w:pPr>
      <w:ind w:firstLine="0"/>
    </w:pPr>
    <w:rPr>
      <w:sz w:val="18"/>
      <w:szCs w:val="20"/>
    </w:rPr>
  </w:style>
  <w:style w:type="character" w:customStyle="1" w:styleId="CitacoesLongasChar">
    <w:name w:val="CitacoesLongas Char"/>
    <w:basedOn w:val="Fontepargpadro"/>
    <w:link w:val="CitacoesLongas"/>
    <w:rsid w:val="00792462"/>
    <w:rPr>
      <w:lang w:val="pt-BR" w:eastAsia="ar-SA" w:bidi="ar-SA"/>
    </w:rPr>
  </w:style>
  <w:style w:type="paragraph" w:customStyle="1" w:styleId="ResumoNeg">
    <w:name w:val="ResumoNeg"/>
    <w:basedOn w:val="Resumo"/>
    <w:link w:val="ResumoNegChar"/>
    <w:rsid w:val="00890705"/>
    <w:rPr>
      <w:b/>
      <w:bCs/>
    </w:rPr>
  </w:style>
  <w:style w:type="character" w:customStyle="1" w:styleId="ResumoChar">
    <w:name w:val="Resumo Char"/>
    <w:basedOn w:val="Fontepargpadro"/>
    <w:link w:val="Resumo"/>
    <w:rsid w:val="00890705"/>
    <w:rPr>
      <w:sz w:val="22"/>
      <w:lang w:val="pt-BR" w:eastAsia="ar-SA" w:bidi="ar-SA"/>
    </w:rPr>
  </w:style>
  <w:style w:type="paragraph" w:customStyle="1" w:styleId="EstiloNumeradaItlico">
    <w:name w:val="Estilo NumeradaItálico"/>
    <w:basedOn w:val="EstiloNumerada"/>
    <w:link w:val="EstiloNumeradaItlicoChar"/>
    <w:rsid w:val="00161F7E"/>
    <w:rPr>
      <w:i/>
      <w:iCs/>
    </w:rPr>
  </w:style>
  <w:style w:type="paragraph" w:customStyle="1" w:styleId="FonteFiguraNeg">
    <w:name w:val="FonteFiguraNeg"/>
    <w:basedOn w:val="FonteFigura"/>
    <w:link w:val="FonteFiguraNegChar"/>
    <w:rsid w:val="00EA0E48"/>
    <w:rPr>
      <w:b/>
      <w:bCs/>
    </w:rPr>
  </w:style>
  <w:style w:type="character" w:customStyle="1" w:styleId="CitacoesLongasNegChar">
    <w:name w:val="CitacoesLongasNeg Char"/>
    <w:basedOn w:val="CitacoesLongasChar"/>
    <w:link w:val="CitacoesLongasNeg"/>
    <w:rsid w:val="00792462"/>
    <w:rPr>
      <w:b/>
      <w:bCs/>
      <w:lang w:val="pt-BR" w:eastAsia="ar-SA" w:bidi="ar-SA"/>
    </w:rPr>
  </w:style>
  <w:style w:type="paragraph" w:customStyle="1" w:styleId="Referencias">
    <w:name w:val="Referencias"/>
    <w:basedOn w:val="Resumo"/>
    <w:link w:val="ReferenciasChar"/>
    <w:rsid w:val="00625834"/>
    <w:pPr>
      <w:spacing w:after="120"/>
      <w:jc w:val="left"/>
    </w:pPr>
  </w:style>
  <w:style w:type="paragraph" w:customStyle="1" w:styleId="TituloArtigo">
    <w:name w:val="TituloArtigo"/>
    <w:basedOn w:val="Normal"/>
    <w:rsid w:val="00C60118"/>
    <w:pPr>
      <w:spacing w:before="480" w:after="240"/>
      <w:ind w:firstLine="0"/>
      <w:jc w:val="center"/>
    </w:pPr>
    <w:rPr>
      <w:b/>
      <w:caps/>
      <w:sz w:val="28"/>
      <w:szCs w:val="28"/>
    </w:rPr>
  </w:style>
  <w:style w:type="paragraph" w:customStyle="1" w:styleId="Autoria">
    <w:name w:val="Autoria"/>
    <w:basedOn w:val="Normal"/>
    <w:next w:val="Normal"/>
    <w:rsid w:val="004A4FB0"/>
    <w:pPr>
      <w:spacing w:before="240" w:after="480"/>
      <w:ind w:firstLine="0"/>
      <w:jc w:val="center"/>
    </w:pPr>
    <w:rPr>
      <w:b/>
      <w:sz w:val="24"/>
    </w:rPr>
  </w:style>
  <w:style w:type="paragraph" w:styleId="Cabealho">
    <w:name w:val="header"/>
    <w:basedOn w:val="Normal"/>
    <w:rsid w:val="0046798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6798E"/>
    <w:pPr>
      <w:tabs>
        <w:tab w:val="center" w:pos="4419"/>
        <w:tab w:val="right" w:pos="8838"/>
      </w:tabs>
    </w:pPr>
  </w:style>
  <w:style w:type="paragraph" w:styleId="Bibliografia">
    <w:name w:val="Bibliography"/>
    <w:basedOn w:val="Normal"/>
    <w:pPr>
      <w:tabs>
        <w:tab w:val="num" w:pos="0"/>
        <w:tab w:val="left" w:pos="908"/>
      </w:tabs>
      <w:ind w:left="454" w:hanging="454"/>
    </w:pPr>
    <w:rPr>
      <w:sz w:val="20"/>
    </w:rPr>
  </w:style>
  <w:style w:type="character" w:customStyle="1" w:styleId="FonteFiguraChar">
    <w:name w:val="FonteFigura Char"/>
    <w:basedOn w:val="Fontepargpadro"/>
    <w:link w:val="FonteFigura"/>
    <w:rsid w:val="0043242B"/>
    <w:rPr>
      <w:sz w:val="18"/>
      <w:lang w:val="pt-BR" w:eastAsia="ar-SA" w:bidi="ar-SA"/>
    </w:rPr>
  </w:style>
  <w:style w:type="character" w:styleId="Nmerodepgina">
    <w:name w:val="page number"/>
    <w:basedOn w:val="Fontepargpadro"/>
    <w:rsid w:val="0046798E"/>
  </w:style>
  <w:style w:type="paragraph" w:customStyle="1" w:styleId="TextoTabelaCentralizado">
    <w:name w:val="TextoTabelaCentralizado"/>
    <w:basedOn w:val="Normal"/>
    <w:rsid w:val="007B4D49"/>
    <w:pPr>
      <w:ind w:firstLine="0"/>
      <w:jc w:val="center"/>
    </w:pPr>
    <w:rPr>
      <w:sz w:val="20"/>
    </w:rPr>
  </w:style>
  <w:style w:type="paragraph" w:customStyle="1" w:styleId="Figura">
    <w:name w:val="Figura"/>
    <w:basedOn w:val="Normal"/>
    <w:rsid w:val="00FB0C9E"/>
    <w:pPr>
      <w:spacing w:before="120"/>
      <w:ind w:firstLine="0"/>
      <w:jc w:val="center"/>
    </w:pPr>
  </w:style>
  <w:style w:type="character" w:customStyle="1" w:styleId="FonteFiguraNegChar">
    <w:name w:val="FonteFiguraNeg Char"/>
    <w:basedOn w:val="FonteFiguraChar"/>
    <w:link w:val="FonteFiguraNeg"/>
    <w:rsid w:val="00EA0E48"/>
    <w:rPr>
      <w:b/>
      <w:bCs/>
      <w:sz w:val="18"/>
      <w:lang w:val="pt-BR" w:eastAsia="ar-SA" w:bidi="ar-SA"/>
    </w:rPr>
  </w:style>
  <w:style w:type="paragraph" w:customStyle="1" w:styleId="Agradecimentos">
    <w:name w:val="Agradecimentos"/>
    <w:basedOn w:val="Normal"/>
    <w:rsid w:val="00A329F6"/>
    <w:pPr>
      <w:spacing w:before="120" w:after="120"/>
      <w:ind w:firstLine="0"/>
    </w:pPr>
    <w:rPr>
      <w:b/>
      <w:bCs/>
      <w:i/>
    </w:rPr>
  </w:style>
  <w:style w:type="character" w:customStyle="1" w:styleId="ResumoNegChar">
    <w:name w:val="ResumoNeg Char"/>
    <w:basedOn w:val="ResumoChar"/>
    <w:link w:val="ResumoNeg"/>
    <w:rsid w:val="00890705"/>
    <w:rPr>
      <w:b/>
      <w:bCs/>
      <w:sz w:val="22"/>
      <w:lang w:val="pt-BR" w:eastAsia="ar-SA" w:bidi="ar-SA"/>
    </w:rPr>
  </w:style>
  <w:style w:type="paragraph" w:customStyle="1" w:styleId="EstiloNormalNegIta">
    <w:name w:val="Estilo NormalNegIta"/>
    <w:basedOn w:val="Normal"/>
    <w:link w:val="EstiloNormalNegItaChar"/>
    <w:rsid w:val="003B5039"/>
    <w:rPr>
      <w:b/>
      <w:bCs/>
      <w:i/>
      <w:iCs/>
    </w:rPr>
  </w:style>
  <w:style w:type="paragraph" w:customStyle="1" w:styleId="ResumoIta">
    <w:name w:val="ResumoIta"/>
    <w:basedOn w:val="Resumo"/>
    <w:link w:val="ResumoItaChar"/>
    <w:rsid w:val="00890705"/>
    <w:rPr>
      <w:i/>
      <w:iCs/>
    </w:rPr>
  </w:style>
  <w:style w:type="character" w:customStyle="1" w:styleId="ResumoItaChar">
    <w:name w:val="ResumoIta Char"/>
    <w:basedOn w:val="ResumoChar"/>
    <w:link w:val="ResumoIta"/>
    <w:rsid w:val="00890705"/>
    <w:rPr>
      <w:i/>
      <w:iCs/>
      <w:sz w:val="22"/>
      <w:lang w:val="pt-BR" w:eastAsia="ar-SA" w:bidi="ar-SA"/>
    </w:rPr>
  </w:style>
  <w:style w:type="character" w:customStyle="1" w:styleId="ResumoItaNegChar">
    <w:name w:val="ResumoItaNeg Char"/>
    <w:basedOn w:val="ResumoItaChar"/>
    <w:link w:val="ResumoItaNeg"/>
    <w:rsid w:val="00890705"/>
    <w:rPr>
      <w:b/>
      <w:bCs/>
      <w:i/>
      <w:iCs/>
      <w:sz w:val="22"/>
      <w:lang w:val="pt-BR" w:eastAsia="ar-SA" w:bidi="ar-SA"/>
    </w:rPr>
  </w:style>
  <w:style w:type="table" w:styleId="Tabelacomgrade">
    <w:name w:val="Table Grid"/>
    <w:basedOn w:val="Tabelanormal"/>
    <w:rsid w:val="00967DAE"/>
    <w:pPr>
      <w:suppressAutoHyphens/>
      <w:ind w:firstLine="39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dentificacaoRevista">
    <w:name w:val="IdentificacaoRevista"/>
    <w:basedOn w:val="Resumo"/>
    <w:rsid w:val="00936D69"/>
    <w:pPr>
      <w:jc w:val="center"/>
    </w:pPr>
    <w:rPr>
      <w:sz w:val="16"/>
    </w:rPr>
  </w:style>
  <w:style w:type="paragraph" w:customStyle="1" w:styleId="EstiloNumerada">
    <w:name w:val="Estilo Numerada"/>
    <w:basedOn w:val="Normal"/>
    <w:link w:val="EstiloNumeradaChar"/>
    <w:rsid w:val="00004168"/>
    <w:pPr>
      <w:numPr>
        <w:numId w:val="22"/>
      </w:numPr>
    </w:pPr>
  </w:style>
  <w:style w:type="character" w:customStyle="1" w:styleId="EstiloNumeradaChar">
    <w:name w:val="Estilo Numerada Char"/>
    <w:basedOn w:val="Fontepargpadro"/>
    <w:link w:val="EstiloNumerada"/>
    <w:rsid w:val="00161F7E"/>
    <w:rPr>
      <w:sz w:val="22"/>
      <w:szCs w:val="22"/>
      <w:lang w:val="pt-BR" w:eastAsia="ar-SA" w:bidi="ar-SA"/>
    </w:rPr>
  </w:style>
  <w:style w:type="character" w:customStyle="1" w:styleId="EstiloNumeradaItlicoChar">
    <w:name w:val="Estilo NumeradaItálico Char"/>
    <w:basedOn w:val="EstiloNumeradaChar"/>
    <w:link w:val="EstiloNumeradaItlico"/>
    <w:rsid w:val="00161F7E"/>
    <w:rPr>
      <w:i/>
      <w:iCs/>
      <w:sz w:val="22"/>
      <w:szCs w:val="22"/>
      <w:lang w:val="pt-BR" w:eastAsia="ar-SA" w:bidi="ar-SA"/>
    </w:rPr>
  </w:style>
  <w:style w:type="paragraph" w:customStyle="1" w:styleId="LegendaTabela">
    <w:name w:val="LegendaTabela"/>
    <w:basedOn w:val="Normal"/>
    <w:link w:val="LegendaTabelaChar"/>
    <w:rsid w:val="00F130E4"/>
    <w:pPr>
      <w:spacing w:before="120"/>
      <w:ind w:left="284" w:right="284" w:firstLine="0"/>
      <w:jc w:val="center"/>
    </w:pPr>
    <w:rPr>
      <w:b/>
      <w:sz w:val="20"/>
      <w:szCs w:val="20"/>
    </w:rPr>
  </w:style>
  <w:style w:type="character" w:customStyle="1" w:styleId="LegendaTabelaChar">
    <w:name w:val="LegendaTabela Char"/>
    <w:basedOn w:val="Fontepargpadro"/>
    <w:link w:val="LegendaTabela"/>
    <w:rsid w:val="00F130E4"/>
    <w:rPr>
      <w:b/>
      <w:lang w:val="pt-BR" w:eastAsia="ar-SA" w:bidi="ar-SA"/>
    </w:rPr>
  </w:style>
  <w:style w:type="character" w:customStyle="1" w:styleId="EstiloNormalNegItaChar">
    <w:name w:val="Estilo NormalNegIta Char"/>
    <w:basedOn w:val="Fontepargpadro"/>
    <w:link w:val="EstiloNormalNegIta"/>
    <w:rsid w:val="003B5039"/>
    <w:rPr>
      <w:b/>
      <w:bCs/>
      <w:i/>
      <w:iCs/>
      <w:sz w:val="22"/>
      <w:szCs w:val="22"/>
      <w:lang w:val="pt-BR" w:eastAsia="ar-SA" w:bidi="ar-SA"/>
    </w:rPr>
  </w:style>
  <w:style w:type="paragraph" w:customStyle="1" w:styleId="ReferenciasNeg">
    <w:name w:val="ReferenciasNeg"/>
    <w:basedOn w:val="Referencias"/>
    <w:link w:val="ReferenciasNegChar"/>
    <w:rsid w:val="004655AB"/>
    <w:rPr>
      <w:b/>
      <w:bCs/>
    </w:rPr>
  </w:style>
  <w:style w:type="character" w:customStyle="1" w:styleId="ReferenciasChar">
    <w:name w:val="Referencias Char"/>
    <w:basedOn w:val="ResumoChar"/>
    <w:link w:val="Referencias"/>
    <w:rsid w:val="004655AB"/>
    <w:rPr>
      <w:sz w:val="22"/>
      <w:lang w:val="pt-BR" w:eastAsia="ar-SA" w:bidi="ar-SA"/>
    </w:rPr>
  </w:style>
  <w:style w:type="character" w:customStyle="1" w:styleId="ReferenciasNegChar">
    <w:name w:val="ReferenciasNeg Char"/>
    <w:basedOn w:val="ReferenciasChar"/>
    <w:link w:val="ReferenciasNeg"/>
    <w:rsid w:val="004655AB"/>
    <w:rPr>
      <w:b/>
      <w:bCs/>
      <w:sz w:val="22"/>
      <w:lang w:val="pt-BR" w:eastAsia="ar-SA" w:bidi="ar-SA"/>
    </w:rPr>
  </w:style>
  <w:style w:type="paragraph" w:customStyle="1" w:styleId="LogomarcaEspaco">
    <w:name w:val="LogomarcaEspaco"/>
    <w:basedOn w:val="Logomarca"/>
    <w:rsid w:val="008C1D53"/>
    <w:rPr>
      <w:sz w:val="12"/>
    </w:rPr>
  </w:style>
  <w:style w:type="paragraph" w:customStyle="1" w:styleId="LogomarcaMensagem">
    <w:name w:val="LogomarcaMensagem"/>
    <w:basedOn w:val="Logomarca"/>
    <w:link w:val="LogomarcaMensagemChar"/>
    <w:rsid w:val="008C1D53"/>
    <w:rPr>
      <w:sz w:val="18"/>
    </w:rPr>
  </w:style>
  <w:style w:type="character" w:customStyle="1" w:styleId="LogomarcaChar">
    <w:name w:val="Logomarca Char"/>
    <w:basedOn w:val="ResumoChar"/>
    <w:link w:val="Logomarca"/>
    <w:rsid w:val="008C1D53"/>
    <w:rPr>
      <w:sz w:val="22"/>
      <w:lang w:val="pt-BR" w:eastAsia="ar-SA" w:bidi="ar-SA"/>
    </w:rPr>
  </w:style>
  <w:style w:type="character" w:customStyle="1" w:styleId="LogomarcaMensagemChar">
    <w:name w:val="LogomarcaMensagem Char"/>
    <w:basedOn w:val="LogomarcaChar"/>
    <w:link w:val="LogomarcaMensagem"/>
    <w:rsid w:val="008C1D53"/>
    <w:rPr>
      <w:sz w:val="18"/>
      <w:lang w:val="pt-BR" w:eastAsia="ar-SA" w:bidi="ar-SA"/>
    </w:rPr>
  </w:style>
  <w:style w:type="paragraph" w:customStyle="1" w:styleId="LogomarcaMensagemIta">
    <w:name w:val="LogomarcaMensagemIta"/>
    <w:basedOn w:val="LogomarcaMensagem"/>
    <w:link w:val="LogomarcaMensagemItaChar"/>
    <w:rsid w:val="008C1D53"/>
    <w:rPr>
      <w:i/>
      <w:iCs/>
    </w:rPr>
  </w:style>
  <w:style w:type="character" w:customStyle="1" w:styleId="LogomarcaMensagemItaChar">
    <w:name w:val="LogomarcaMensagemIta Char"/>
    <w:basedOn w:val="LogomarcaMensagemChar"/>
    <w:link w:val="LogomarcaMensagemIta"/>
    <w:rsid w:val="008C1D53"/>
    <w:rPr>
      <w:i/>
      <w:iCs/>
      <w:sz w:val="18"/>
      <w:lang w:val="pt-BR" w:eastAsia="ar-SA" w:bidi="ar-SA"/>
    </w:rPr>
  </w:style>
  <w:style w:type="paragraph" w:customStyle="1" w:styleId="LogomarcaMensagemNeg">
    <w:name w:val="LogomarcaMensagemNeg"/>
    <w:basedOn w:val="Logomarca"/>
    <w:link w:val="LogomarcaMensagemNegChar"/>
    <w:rsid w:val="008C1D53"/>
    <w:rPr>
      <w:b/>
      <w:bCs/>
      <w:sz w:val="18"/>
    </w:rPr>
  </w:style>
  <w:style w:type="character" w:customStyle="1" w:styleId="LogomarcaMensagemNegChar">
    <w:name w:val="LogomarcaMensagemNeg Char"/>
    <w:basedOn w:val="LogomarcaChar"/>
    <w:link w:val="LogomarcaMensagemNeg"/>
    <w:rsid w:val="008C1D53"/>
    <w:rPr>
      <w:b/>
      <w:bCs/>
      <w:sz w:val="18"/>
      <w:lang w:val="pt-BR" w:eastAsia="ar-SA" w:bidi="ar-SA"/>
    </w:rPr>
  </w:style>
  <w:style w:type="paragraph" w:customStyle="1" w:styleId="Filiao">
    <w:name w:val="Filiação"/>
    <w:basedOn w:val="Textodenotadefim"/>
    <w:rsid w:val="000D3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ZAL~1\AppData\Local\Temp\Rar$DI00.627\Template%20de%20Artigo%20da%20RI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de Artigo da RID</Template>
  <TotalTime>0</TotalTime>
  <Pages>2</Pages>
  <Words>4302</Words>
  <Characters>23234</Characters>
  <Application>Microsoft Office Word</Application>
  <DocSecurity>0</DocSecurity>
  <Lines>193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42</vt:i4>
      </vt:variant>
    </vt:vector>
  </HeadingPairs>
  <TitlesOfParts>
    <vt:vector size="43" baseType="lpstr">
      <vt:lpstr>Modelo do Artigo Completo da Revista Ilha Digital</vt:lpstr>
      <vt:lpstr>INTRODUÇÃO</vt:lpstr>
      <vt:lpstr>    Instruções para digitação</vt:lpstr>
      <vt:lpstr>    Tipos de trabalhos</vt:lpstr>
      <vt:lpstr>        Artigo original completo</vt:lpstr>
      <vt:lpstr>        Artigo de prévia</vt:lpstr>
      <vt:lpstr>        Artigo curto</vt:lpstr>
      <vt:lpstr>        Artigo de revisão</vt:lpstr>
      <vt:lpstr>        Nota breve</vt:lpstr>
      <vt:lpstr>        Comunicação</vt:lpstr>
      <vt:lpstr>        Tutorial técnico</vt:lpstr>
      <vt:lpstr>        Artigos especiais</vt:lpstr>
      <vt:lpstr>    Estrutura do artigo</vt:lpstr>
      <vt:lpstr>        Elementos pré-textuais</vt:lpstr>
      <vt:lpstr>        Elementos textuais</vt:lpstr>
      <vt:lpstr>        Elementos pós-textuais</vt:lpstr>
      <vt:lpstr>Formatação básica</vt:lpstr>
      <vt:lpstr>    Página</vt:lpstr>
      <vt:lpstr>    Margem</vt:lpstr>
      <vt:lpstr>    Disposição do texto</vt:lpstr>
      <vt:lpstr>    Fonte</vt:lpstr>
      <vt:lpstr>    Elementos pré-textuais</vt:lpstr>
      <vt:lpstr>        Identificação do artigo</vt:lpstr>
      <vt:lpstr>        Cabeçalho da revista</vt:lpstr>
      <vt:lpstr>        Título</vt:lpstr>
      <vt:lpstr>        Autoria</vt:lpstr>
      <vt:lpstr>        Resumo e Abstract</vt:lpstr>
      <vt:lpstr>        Palavras-chave e keywords</vt:lpstr>
      <vt:lpstr>        Filiação</vt:lpstr>
      <vt:lpstr>    Elementos textuais</vt:lpstr>
      <vt:lpstr>        Corpo do texto</vt:lpstr>
      <vt:lpstr>        Títulos e subtítulos</vt:lpstr>
      <vt:lpstr>        Unidades</vt:lpstr>
      <vt:lpstr>        Equações</vt:lpstr>
      <vt:lpstr>        Figuras</vt:lpstr>
      <vt:lpstr>        Tabelas</vt:lpstr>
      <vt:lpstr>        Citações</vt:lpstr>
      <vt:lpstr>    Elementos pós-textuais</vt:lpstr>
      <vt:lpstr>        Agradecimentos (opcional)</vt:lpstr>
      <vt:lpstr>        Referências</vt:lpstr>
      <vt:lpstr>Autorização e reconhecimento</vt:lpstr>
      <vt:lpstr>Considerações finais</vt:lpstr>
      <vt:lpstr>REFERÊNCIAS</vt:lpstr>
    </vt:vector>
  </TitlesOfParts>
  <Company>Bladabuska Company Inc.</Company>
  <LinksUpToDate>false</LinksUpToDate>
  <CharactersWithSpaces>27482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do Artigo Completo da Revista Ilha Digital</dc:title>
  <dc:creator>Luiz Alberto</dc:creator>
  <cp:lastModifiedBy>Luiz Alberto</cp:lastModifiedBy>
  <cp:revision>2</cp:revision>
  <cp:lastPrinted>2010-08-04T17:26:00Z</cp:lastPrinted>
  <dcterms:created xsi:type="dcterms:W3CDTF">2013-08-22T20:29:00Z</dcterms:created>
  <dcterms:modified xsi:type="dcterms:W3CDTF">2013-08-22T20:29:00Z</dcterms:modified>
</cp:coreProperties>
</file>